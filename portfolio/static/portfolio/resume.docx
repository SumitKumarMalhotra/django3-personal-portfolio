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EB7" w:rsidRDefault="00F31E09" w:rsidP="001956A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110"/>
        <w:gridCol w:w="3798"/>
      </w:tblGrid>
      <w:tr w:rsidR="00000213" w:rsidTr="00524B3B">
        <w:tc>
          <w:tcPr>
            <w:tcW w:w="7110" w:type="dxa"/>
            <w:shd w:val="clear" w:color="auto" w:fill="F2F2F2" w:themeFill="background1" w:themeFillShade="F2"/>
          </w:tcPr>
          <w:p w:rsidR="008F0AF7" w:rsidRDefault="00000213" w:rsidP="0000021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               </w:t>
            </w:r>
          </w:p>
          <w:p w:rsidR="00000213" w:rsidRPr="00344FB3" w:rsidRDefault="008F0AF7" w:rsidP="00000213">
            <w:pPr>
              <w:jc w:val="center"/>
              <w:rPr>
                <w:rFonts w:ascii="Adobe Caslon Pro" w:hAnsi="Adobe Caslon Pro"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         </w:t>
            </w:r>
            <w:proofErr w:type="spellStart"/>
            <w:r w:rsidR="008E064A" w:rsidRPr="00344FB3">
              <w:rPr>
                <w:rFonts w:ascii="Adobe Caslon Pro" w:hAnsi="Adobe Caslon Pro"/>
                <w:b/>
                <w:sz w:val="40"/>
                <w:szCs w:val="40"/>
              </w:rPr>
              <w:t>Er.</w:t>
            </w:r>
            <w:r w:rsidR="00000213" w:rsidRPr="00344FB3">
              <w:rPr>
                <w:rFonts w:ascii="Adobe Caslon Pro" w:hAnsi="Adobe Caslon Pro"/>
                <w:b/>
                <w:sz w:val="40"/>
                <w:szCs w:val="40"/>
              </w:rPr>
              <w:t>Sumit</w:t>
            </w:r>
            <w:proofErr w:type="spellEnd"/>
            <w:r w:rsidR="00000213" w:rsidRPr="00344FB3">
              <w:rPr>
                <w:rFonts w:ascii="Adobe Caslon Pro" w:hAnsi="Adobe Caslon Pro"/>
                <w:b/>
                <w:sz w:val="40"/>
                <w:szCs w:val="40"/>
              </w:rPr>
              <w:t xml:space="preserve"> </w:t>
            </w:r>
            <w:proofErr w:type="spellStart"/>
            <w:r w:rsidR="00000213" w:rsidRPr="00344FB3">
              <w:rPr>
                <w:rFonts w:ascii="Adobe Caslon Pro" w:hAnsi="Adobe Caslon Pro"/>
                <w:b/>
                <w:sz w:val="40"/>
                <w:szCs w:val="40"/>
              </w:rPr>
              <w:t>Malhotra</w:t>
            </w:r>
            <w:proofErr w:type="spellEnd"/>
          </w:p>
          <w:p w:rsidR="00000213" w:rsidRPr="00C73E5C" w:rsidRDefault="00000213" w:rsidP="00000213">
            <w:pPr>
              <w:pStyle w:val="Title"/>
              <w:ind w:left="1560"/>
              <w:jc w:val="left"/>
              <w:rPr>
                <w:rFonts w:asciiTheme="majorHAnsi" w:hAnsiTheme="majorHAnsi"/>
                <w:sz w:val="24"/>
              </w:rPr>
            </w:pPr>
            <w:r w:rsidRPr="00C73E5C">
              <w:rPr>
                <w:rFonts w:asciiTheme="majorHAnsi" w:hAnsiTheme="majorHAnsi"/>
                <w:sz w:val="24"/>
              </w:rPr>
              <w:t xml:space="preserve">                    </w:t>
            </w:r>
            <w:r w:rsidR="0025745B">
              <w:rPr>
                <w:rFonts w:asciiTheme="majorHAnsi" w:hAnsiTheme="majorHAnsi"/>
                <w:sz w:val="24"/>
              </w:rPr>
              <w:t xml:space="preserve">                             </w:t>
            </w:r>
          </w:p>
          <w:p w:rsidR="00000213" w:rsidRPr="00C73E5C" w:rsidRDefault="00000213" w:rsidP="00000213">
            <w:pPr>
              <w:pStyle w:val="Title"/>
              <w:spacing w:line="276" w:lineRule="auto"/>
              <w:ind w:left="1560"/>
              <w:jc w:val="left"/>
              <w:rPr>
                <w:rFonts w:asciiTheme="majorHAnsi" w:hAnsiTheme="majorHAnsi"/>
                <w:sz w:val="24"/>
              </w:rPr>
            </w:pPr>
            <w:r w:rsidRPr="00C73E5C">
              <w:rPr>
                <w:rFonts w:asciiTheme="majorHAnsi" w:hAnsiTheme="majorHAnsi"/>
                <w:sz w:val="24"/>
              </w:rPr>
              <w:t xml:space="preserve">    </w:t>
            </w:r>
            <w:r w:rsidR="00686097" w:rsidRPr="00C73E5C">
              <w:rPr>
                <w:rFonts w:asciiTheme="majorHAnsi" w:hAnsiTheme="majorHAnsi"/>
                <w:sz w:val="24"/>
              </w:rPr>
              <w:t xml:space="preserve">        </w:t>
            </w:r>
            <w:r w:rsidR="00ED453B">
              <w:rPr>
                <w:rFonts w:asciiTheme="majorHAnsi" w:hAnsiTheme="majorHAnsi"/>
                <w:sz w:val="24"/>
              </w:rPr>
              <w:t xml:space="preserve">         </w:t>
            </w:r>
            <w:r w:rsidR="008E064A" w:rsidRPr="00C73E5C">
              <w:rPr>
                <w:rFonts w:asciiTheme="majorHAnsi" w:hAnsiTheme="majorHAnsi"/>
                <w:sz w:val="24"/>
              </w:rPr>
              <w:t xml:space="preserve">+91 </w:t>
            </w:r>
            <w:r w:rsidR="005211A1" w:rsidRPr="00C73E5C">
              <w:rPr>
                <w:rFonts w:asciiTheme="majorHAnsi" w:hAnsiTheme="majorHAnsi"/>
                <w:sz w:val="24"/>
              </w:rPr>
              <w:t>7009247270</w:t>
            </w:r>
            <w:r w:rsidR="00ED453B">
              <w:rPr>
                <w:rFonts w:asciiTheme="majorHAnsi" w:hAnsiTheme="majorHAnsi"/>
                <w:sz w:val="24"/>
              </w:rPr>
              <w:t>(Contact Number)</w:t>
            </w:r>
          </w:p>
          <w:p w:rsidR="00ED453B" w:rsidRDefault="00000213" w:rsidP="00000213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Cs w:val="24"/>
                <w:u w:val="single"/>
              </w:rPr>
            </w:pPr>
            <w:r w:rsidRPr="00C73E5C">
              <w:rPr>
                <w:rFonts w:asciiTheme="majorHAnsi" w:hAnsiTheme="majorHAnsi"/>
                <w:szCs w:val="24"/>
              </w:rPr>
              <w:t xml:space="preserve">   </w:t>
            </w:r>
            <w:r w:rsidR="00ED453B">
              <w:rPr>
                <w:rFonts w:asciiTheme="majorHAnsi" w:hAnsiTheme="majorHAnsi"/>
                <w:szCs w:val="24"/>
              </w:rPr>
              <w:t xml:space="preserve">                              </w:t>
            </w:r>
            <w:r w:rsidR="00C345FC">
              <w:rPr>
                <w:rFonts w:asciiTheme="majorHAnsi" w:hAnsiTheme="majorHAnsi"/>
                <w:szCs w:val="24"/>
              </w:rPr>
              <w:t xml:space="preserve">    </w:t>
            </w:r>
            <w:r w:rsidR="00ED453B">
              <w:rPr>
                <w:rFonts w:asciiTheme="majorHAnsi" w:hAnsiTheme="majorHAnsi"/>
                <w:szCs w:val="24"/>
              </w:rPr>
              <w:t xml:space="preserve">Personal email-id </w:t>
            </w:r>
            <w:r w:rsidR="00ED453B" w:rsidRPr="004C4563">
              <w:rPr>
                <w:rFonts w:asciiTheme="majorHAnsi" w:hAnsiTheme="majorHAnsi"/>
                <w:szCs w:val="24"/>
                <w:u w:val="single"/>
              </w:rPr>
              <w:t>er</w:t>
            </w:r>
            <w:r w:rsidR="00036F8C" w:rsidRPr="004C4563">
              <w:rPr>
                <w:rFonts w:asciiTheme="majorHAnsi" w:hAnsiTheme="majorHAnsi"/>
                <w:color w:val="000000" w:themeColor="text1"/>
                <w:szCs w:val="24"/>
                <w:u w:val="single"/>
              </w:rPr>
              <w:t>.</w:t>
            </w:r>
            <w:hyperlink r:id="rId6" w:history="1">
              <w:r w:rsidR="00036F8C" w:rsidRPr="004C4563">
                <w:rPr>
                  <w:rStyle w:val="Hyperlink"/>
                  <w:rFonts w:asciiTheme="majorHAnsi" w:hAnsiTheme="majorHAnsi"/>
                  <w:color w:val="000000" w:themeColor="text1"/>
                  <w:szCs w:val="24"/>
                </w:rPr>
                <w:t>sumitmalhora@gmail.com</w:t>
              </w:r>
            </w:hyperlink>
            <w:r w:rsidRPr="00C73E5C">
              <w:rPr>
                <w:rFonts w:asciiTheme="majorHAnsi" w:hAnsiTheme="majorHAnsi"/>
                <w:color w:val="000000" w:themeColor="text1"/>
                <w:szCs w:val="24"/>
                <w:u w:val="single"/>
              </w:rPr>
              <w:t xml:space="preserve"> </w:t>
            </w:r>
          </w:p>
          <w:p w:rsidR="00000213" w:rsidRPr="00ED453B" w:rsidRDefault="00ED453B" w:rsidP="00000213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Cs w:val="24"/>
                <w:u w:val="single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 xml:space="preserve">                            Institute email-id  </w:t>
            </w:r>
            <w:r w:rsidRPr="00ED453B">
              <w:rPr>
                <w:rFonts w:asciiTheme="majorHAnsi" w:hAnsiTheme="majorHAnsi"/>
                <w:color w:val="000000" w:themeColor="text1"/>
                <w:szCs w:val="24"/>
                <w:u w:val="single"/>
              </w:rPr>
              <w:t>sumit.e7822@cumail.in</w:t>
            </w:r>
            <w:r w:rsidR="00000213" w:rsidRPr="00ED453B">
              <w:rPr>
                <w:rFonts w:asciiTheme="majorHAnsi" w:hAnsiTheme="majorHAnsi"/>
                <w:color w:val="000000" w:themeColor="text1"/>
                <w:szCs w:val="24"/>
                <w:u w:val="single"/>
              </w:rPr>
              <w:t xml:space="preserve"> </w:t>
            </w:r>
          </w:p>
          <w:p w:rsidR="00000213" w:rsidRDefault="00000213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798" w:type="dxa"/>
            <w:shd w:val="clear" w:color="auto" w:fill="F2F2F2" w:themeFill="background1" w:themeFillShade="F2"/>
          </w:tcPr>
          <w:p w:rsidR="00000213" w:rsidRDefault="0000021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>
                  <wp:extent cx="1209882" cy="1546672"/>
                  <wp:effectExtent l="19050" t="0" r="9318" b="0"/>
                  <wp:docPr id="4" name="Picture 2" descr="C:\Users\sk\Desktop\sumit.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k\Desktop\sumit.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579" cy="1552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E88" w:rsidRPr="00000213" w:rsidRDefault="00F31E09" w:rsidP="00000213">
      <w:pPr>
        <w:rPr>
          <w:color w:val="0000FF"/>
          <w:szCs w:val="24"/>
          <w:u w:val="single"/>
        </w:rPr>
      </w:pPr>
      <w:r>
        <w:rPr>
          <w:b/>
          <w:sz w:val="40"/>
          <w:szCs w:val="40"/>
        </w:rPr>
        <w:t xml:space="preserve"> </w:t>
      </w:r>
      <w:r w:rsidR="00E80143" w:rsidRPr="00754DC9">
        <w:rPr>
          <w:b/>
          <w:sz w:val="40"/>
          <w:szCs w:val="40"/>
        </w:rPr>
        <w:fldChar w:fldCharType="begin"/>
      </w:r>
      <w:r w:rsidR="003E7E88" w:rsidRPr="00754DC9">
        <w:rPr>
          <w:b/>
          <w:sz w:val="40"/>
          <w:szCs w:val="40"/>
        </w:rPr>
        <w:instrText xml:space="preserve"> SEQ CHAPTER \h \r 1</w:instrText>
      </w:r>
      <w:r w:rsidR="00E80143" w:rsidRPr="00754DC9">
        <w:rPr>
          <w:b/>
          <w:sz w:val="40"/>
          <w:szCs w:val="40"/>
        </w:rPr>
        <w:fldChar w:fldCharType="end"/>
      </w:r>
      <w:r w:rsidR="007C372A" w:rsidRPr="008B25ED">
        <w:rPr>
          <w:color w:val="0000FF"/>
          <w:szCs w:val="24"/>
          <w:u w:val="single"/>
        </w:rPr>
        <w:t xml:space="preserve"> </w:t>
      </w:r>
      <w:r w:rsidR="00E80143" w:rsidRPr="00E80143"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9.15pt;width:549pt;height:0;flip:y;z-index:251657728;mso-position-horizontal-relative:text;mso-position-vertical-relative:text" o:connectortype="straight" strokeweight="3pt">
            <v:shadow type="perspective" color="#7f7f7f" opacity=".5" offset="1pt" offset2="-1pt"/>
          </v:shape>
        </w:pict>
      </w:r>
    </w:p>
    <w:p w:rsidR="003315E7" w:rsidRPr="003315E7" w:rsidRDefault="003315E7" w:rsidP="003315E7">
      <w:pPr>
        <w:rPr>
          <w:rFonts w:ascii="Adobe Caslon Pro" w:hAnsi="Adobe Caslon Pro"/>
          <w:b/>
          <w:sz w:val="16"/>
          <w:szCs w:val="16"/>
          <w:u w:val="single"/>
        </w:rPr>
      </w:pPr>
    </w:p>
    <w:p w:rsidR="009E187E" w:rsidRDefault="006E4182" w:rsidP="00EC09F0">
      <w:pPr>
        <w:jc w:val="center"/>
        <w:rPr>
          <w:rFonts w:ascii="Adobe Caslon Pro" w:hAnsi="Adobe Caslon Pro"/>
          <w:b/>
          <w:sz w:val="16"/>
          <w:szCs w:val="16"/>
          <w:u w:val="single"/>
        </w:rPr>
      </w:pPr>
      <w:r w:rsidRPr="00344FB3">
        <w:rPr>
          <w:rFonts w:ascii="Adobe Caslon Pro" w:hAnsi="Adobe Caslon Pro"/>
          <w:b/>
          <w:sz w:val="36"/>
          <w:szCs w:val="36"/>
          <w:u w:val="single"/>
        </w:rPr>
        <w:t>Teaching</w:t>
      </w:r>
      <w:r w:rsidR="00B92C5B" w:rsidRPr="00344FB3">
        <w:rPr>
          <w:rFonts w:ascii="Adobe Caslon Pro" w:hAnsi="Adobe Caslon Pro"/>
          <w:b/>
          <w:sz w:val="36"/>
          <w:szCs w:val="36"/>
          <w:u w:val="single"/>
        </w:rPr>
        <w:t xml:space="preserve"> </w:t>
      </w:r>
      <w:r w:rsidR="009E187E" w:rsidRPr="00344FB3">
        <w:rPr>
          <w:rFonts w:ascii="Adobe Caslon Pro" w:hAnsi="Adobe Caslon Pro"/>
          <w:b/>
          <w:sz w:val="36"/>
          <w:szCs w:val="36"/>
          <w:u w:val="single"/>
        </w:rPr>
        <w:t>Experience</w:t>
      </w:r>
      <w:r w:rsidR="00D523C3">
        <w:rPr>
          <w:rFonts w:ascii="Adobe Caslon Pro" w:hAnsi="Adobe Caslon Pro"/>
          <w:b/>
          <w:sz w:val="36"/>
          <w:szCs w:val="36"/>
          <w:u w:val="single"/>
        </w:rPr>
        <w:t xml:space="preserve"> (10</w:t>
      </w:r>
      <w:r w:rsidR="0025745B">
        <w:rPr>
          <w:rFonts w:ascii="Adobe Caslon Pro" w:hAnsi="Adobe Caslon Pro"/>
          <w:b/>
          <w:sz w:val="36"/>
          <w:szCs w:val="36"/>
          <w:u w:val="single"/>
        </w:rPr>
        <w:t>+</w:t>
      </w:r>
      <w:r w:rsidR="00D523C3">
        <w:rPr>
          <w:rFonts w:ascii="Adobe Caslon Pro" w:hAnsi="Adobe Caslon Pro"/>
          <w:b/>
          <w:sz w:val="36"/>
          <w:szCs w:val="36"/>
          <w:u w:val="single"/>
        </w:rPr>
        <w:t xml:space="preserve"> </w:t>
      </w:r>
      <w:r w:rsidR="00946E32">
        <w:rPr>
          <w:rFonts w:ascii="Adobe Caslon Pro" w:hAnsi="Adobe Caslon Pro"/>
          <w:b/>
          <w:sz w:val="36"/>
          <w:szCs w:val="36"/>
          <w:u w:val="single"/>
        </w:rPr>
        <w:t>years</w:t>
      </w:r>
      <w:r w:rsidR="009E187E">
        <w:rPr>
          <w:rFonts w:ascii="Adobe Caslon Pro" w:hAnsi="Adobe Caslon Pro"/>
          <w:b/>
          <w:sz w:val="36"/>
          <w:szCs w:val="36"/>
          <w:u w:val="single"/>
        </w:rPr>
        <w:t>)</w:t>
      </w:r>
      <w:r w:rsidR="00B92C5B" w:rsidRPr="00344FB3">
        <w:rPr>
          <w:rFonts w:ascii="Adobe Caslon Pro" w:hAnsi="Adobe Caslon Pro"/>
          <w:b/>
          <w:sz w:val="36"/>
          <w:szCs w:val="36"/>
          <w:u w:val="single"/>
        </w:rPr>
        <w:t>:</w:t>
      </w:r>
      <w:r w:rsidR="003D6409" w:rsidRPr="00344FB3">
        <w:rPr>
          <w:rFonts w:ascii="Adobe Caslon Pro" w:hAnsi="Adobe Caslon Pro"/>
          <w:b/>
          <w:sz w:val="36"/>
          <w:szCs w:val="36"/>
          <w:u w:val="single"/>
        </w:rPr>
        <w:t>-</w:t>
      </w:r>
    </w:p>
    <w:p w:rsidR="00EC09F0" w:rsidRPr="00EC09F0" w:rsidRDefault="00EC09F0" w:rsidP="00EC09F0">
      <w:pPr>
        <w:jc w:val="center"/>
        <w:rPr>
          <w:rFonts w:ascii="Adobe Caslon Pro" w:hAnsi="Adobe Caslon Pro"/>
          <w:b/>
          <w:sz w:val="16"/>
          <w:szCs w:val="16"/>
          <w:u w:val="single"/>
        </w:rPr>
      </w:pPr>
    </w:p>
    <w:p w:rsidR="00EC09F0" w:rsidRDefault="00B116F5" w:rsidP="0025745B">
      <w:pPr>
        <w:jc w:val="center"/>
        <w:rPr>
          <w:rFonts w:ascii="Adobe Caslon Pro" w:hAnsi="Adobe Caslon Pro"/>
          <w:b/>
          <w:sz w:val="36"/>
          <w:szCs w:val="36"/>
          <w:u w:val="single"/>
        </w:rPr>
      </w:pPr>
      <w:r w:rsidRPr="0025745B">
        <w:rPr>
          <w:rFonts w:ascii="Adobe Caslon Pro" w:hAnsi="Adobe Caslon Pro"/>
          <w:b/>
          <w:sz w:val="36"/>
          <w:szCs w:val="36"/>
          <w:u w:val="single"/>
        </w:rPr>
        <w:t xml:space="preserve">Current Organization </w:t>
      </w:r>
      <w:r w:rsidR="00DD145D" w:rsidRPr="0025745B">
        <w:rPr>
          <w:rFonts w:ascii="Adobe Caslon Pro" w:hAnsi="Adobe Caslon Pro"/>
          <w:b/>
          <w:sz w:val="36"/>
          <w:szCs w:val="36"/>
          <w:u w:val="single"/>
        </w:rPr>
        <w:t>Experience Summary</w:t>
      </w:r>
      <w:r w:rsidRPr="0025745B">
        <w:rPr>
          <w:rFonts w:ascii="Adobe Caslon Pro" w:hAnsi="Adobe Caslon Pro"/>
          <w:b/>
          <w:sz w:val="36"/>
          <w:szCs w:val="36"/>
          <w:u w:val="single"/>
        </w:rPr>
        <w:t>:-</w:t>
      </w:r>
    </w:p>
    <w:p w:rsidR="00F521CE" w:rsidRPr="00F521CE" w:rsidRDefault="00F521CE" w:rsidP="0025745B">
      <w:pPr>
        <w:jc w:val="center"/>
        <w:rPr>
          <w:rFonts w:ascii="Adobe Caslon Pro" w:hAnsi="Adobe Caslon Pro"/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8838"/>
      </w:tblGrid>
      <w:tr w:rsidR="00B116F5" w:rsidTr="00F622C1">
        <w:tc>
          <w:tcPr>
            <w:tcW w:w="2178" w:type="dxa"/>
            <w:shd w:val="clear" w:color="auto" w:fill="EEECE1" w:themeFill="background2"/>
          </w:tcPr>
          <w:p w:rsidR="00B116F5" w:rsidRPr="00160DAC" w:rsidRDefault="00B116F5" w:rsidP="009E187E">
            <w:pPr>
              <w:jc w:val="both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Organization:</w:t>
            </w:r>
            <w:r w:rsidRPr="00C73E5C">
              <w:rPr>
                <w:rFonts w:asciiTheme="majorHAnsi" w:hAnsiTheme="majorHAnsi"/>
                <w:szCs w:val="24"/>
              </w:rPr>
              <w:tab/>
              <w:t xml:space="preserve">       </w:t>
            </w:r>
          </w:p>
        </w:tc>
        <w:tc>
          <w:tcPr>
            <w:tcW w:w="8838" w:type="dxa"/>
          </w:tcPr>
          <w:p w:rsidR="00B116F5" w:rsidRPr="00160DAC" w:rsidRDefault="00B116F5" w:rsidP="009E187E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Chandigarh University, </w:t>
            </w:r>
            <w:proofErr w:type="spellStart"/>
            <w:r>
              <w:rPr>
                <w:rFonts w:asciiTheme="majorHAnsi" w:hAnsiTheme="majorHAnsi"/>
                <w:szCs w:val="24"/>
              </w:rPr>
              <w:t>Gharuan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</w:t>
            </w:r>
            <w:r w:rsidRPr="00C73E5C">
              <w:rPr>
                <w:rFonts w:asciiTheme="majorHAnsi" w:hAnsiTheme="majorHAnsi"/>
                <w:szCs w:val="24"/>
              </w:rPr>
              <w:t>(Punjab).</w:t>
            </w:r>
          </w:p>
        </w:tc>
      </w:tr>
      <w:tr w:rsidR="00B116F5" w:rsidTr="00F622C1">
        <w:tc>
          <w:tcPr>
            <w:tcW w:w="2178" w:type="dxa"/>
            <w:shd w:val="clear" w:color="auto" w:fill="EEECE1" w:themeFill="background2"/>
          </w:tcPr>
          <w:p w:rsidR="00B116F5" w:rsidRPr="00C73E5C" w:rsidRDefault="00B116F5" w:rsidP="009E187E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 xml:space="preserve">Experience:       </w:t>
            </w:r>
          </w:p>
          <w:p w:rsidR="00B116F5" w:rsidRPr="00C73E5C" w:rsidRDefault="00B116F5" w:rsidP="009E187E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 xml:space="preserve">         </w:t>
            </w:r>
          </w:p>
        </w:tc>
        <w:tc>
          <w:tcPr>
            <w:tcW w:w="8838" w:type="dxa"/>
          </w:tcPr>
          <w:p w:rsidR="00B116F5" w:rsidRPr="00C73E5C" w:rsidRDefault="005358E8" w:rsidP="009E187E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>
              <w:rPr>
                <w:rFonts w:asciiTheme="majorHAnsi" w:hAnsiTheme="majorHAnsi"/>
                <w:b/>
                <w:szCs w:val="24"/>
              </w:rPr>
              <w:t>0</w:t>
            </w:r>
            <w:r w:rsidR="00DB708D">
              <w:rPr>
                <w:rFonts w:asciiTheme="majorHAnsi" w:hAnsiTheme="majorHAnsi"/>
                <w:b/>
                <w:szCs w:val="24"/>
              </w:rPr>
              <w:t>1</w:t>
            </w:r>
            <w:r w:rsidR="001E2C88">
              <w:rPr>
                <w:rFonts w:asciiTheme="majorHAnsi" w:hAnsiTheme="majorHAnsi"/>
                <w:b/>
                <w:szCs w:val="24"/>
              </w:rPr>
              <w:t>.5</w:t>
            </w:r>
            <w:r w:rsidR="00DB708D">
              <w:rPr>
                <w:rFonts w:asciiTheme="majorHAnsi" w:hAnsiTheme="majorHAnsi"/>
                <w:b/>
                <w:szCs w:val="24"/>
              </w:rPr>
              <w:t xml:space="preserve">+ </w:t>
            </w:r>
            <w:r w:rsidR="000A4B40">
              <w:rPr>
                <w:rFonts w:asciiTheme="majorHAnsi" w:hAnsiTheme="majorHAnsi"/>
                <w:b/>
                <w:szCs w:val="24"/>
              </w:rPr>
              <w:t>years</w:t>
            </w:r>
            <w:r w:rsidR="00B116F5">
              <w:rPr>
                <w:rFonts w:asciiTheme="majorHAnsi" w:hAnsiTheme="majorHAnsi"/>
                <w:b/>
                <w:szCs w:val="24"/>
              </w:rPr>
              <w:t>.</w:t>
            </w:r>
            <w:r w:rsidR="002C2B5C">
              <w:rPr>
                <w:rFonts w:asciiTheme="majorHAnsi" w:hAnsiTheme="majorHAnsi"/>
                <w:szCs w:val="24"/>
              </w:rPr>
              <w:t xml:space="preserve"> (</w:t>
            </w:r>
            <w:r w:rsidR="002C2B5C" w:rsidRPr="000B2B19">
              <w:rPr>
                <w:rFonts w:asciiTheme="majorHAnsi" w:hAnsiTheme="majorHAnsi"/>
                <w:szCs w:val="24"/>
              </w:rPr>
              <w:t>Septem</w:t>
            </w:r>
            <w:r w:rsidR="002C2B5C">
              <w:rPr>
                <w:rFonts w:asciiTheme="majorHAnsi" w:hAnsiTheme="majorHAnsi"/>
                <w:szCs w:val="24"/>
              </w:rPr>
              <w:t>ber 2018 – Till now</w:t>
            </w:r>
            <w:r w:rsidR="002C2B5C" w:rsidRPr="000B2B19">
              <w:rPr>
                <w:rFonts w:asciiTheme="majorHAnsi" w:hAnsiTheme="majorHAnsi"/>
                <w:szCs w:val="24"/>
              </w:rPr>
              <w:t>).</w:t>
            </w:r>
          </w:p>
        </w:tc>
      </w:tr>
      <w:tr w:rsidR="00B116F5" w:rsidTr="00F622C1">
        <w:tc>
          <w:tcPr>
            <w:tcW w:w="2178" w:type="dxa"/>
            <w:shd w:val="clear" w:color="auto" w:fill="EEECE1" w:themeFill="background2"/>
          </w:tcPr>
          <w:p w:rsidR="00B116F5" w:rsidRPr="00C73E5C" w:rsidRDefault="00B116F5" w:rsidP="009E187E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Department:</w:t>
            </w:r>
          </w:p>
          <w:p w:rsidR="00B116F5" w:rsidRPr="00C73E5C" w:rsidRDefault="00B116F5" w:rsidP="009E187E">
            <w:pPr>
              <w:jc w:val="both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8838" w:type="dxa"/>
          </w:tcPr>
          <w:p w:rsidR="00B116F5" w:rsidRPr="00C73E5C" w:rsidRDefault="00B116F5" w:rsidP="009E187E">
            <w:pPr>
              <w:tabs>
                <w:tab w:val="left" w:pos="5609"/>
              </w:tabs>
              <w:spacing w:line="276" w:lineRule="auto"/>
              <w:ind w:left="1440" w:hanging="1440"/>
              <w:jc w:val="both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Computer Science and Engineering Department.</w:t>
            </w:r>
            <w:r w:rsidRPr="00C73E5C">
              <w:rPr>
                <w:rFonts w:asciiTheme="majorHAnsi" w:hAnsiTheme="majorHAnsi"/>
                <w:szCs w:val="24"/>
              </w:rPr>
              <w:tab/>
            </w:r>
          </w:p>
        </w:tc>
      </w:tr>
      <w:tr w:rsidR="00B116F5" w:rsidTr="00F622C1">
        <w:tc>
          <w:tcPr>
            <w:tcW w:w="2178" w:type="dxa"/>
            <w:shd w:val="clear" w:color="auto" w:fill="EEECE1" w:themeFill="background2"/>
          </w:tcPr>
          <w:p w:rsidR="00B116F5" w:rsidRPr="00C73E5C" w:rsidRDefault="00B116F5" w:rsidP="009E187E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Designation:</w:t>
            </w:r>
            <w:r w:rsidRPr="00C73E5C">
              <w:rPr>
                <w:rFonts w:asciiTheme="majorHAnsi" w:hAnsiTheme="majorHAnsi"/>
                <w:b/>
                <w:szCs w:val="24"/>
              </w:rPr>
              <w:tab/>
            </w:r>
          </w:p>
          <w:p w:rsidR="00B116F5" w:rsidRPr="00C73E5C" w:rsidRDefault="00B116F5" w:rsidP="009E187E">
            <w:pPr>
              <w:jc w:val="both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8838" w:type="dxa"/>
          </w:tcPr>
          <w:p w:rsidR="00B116F5" w:rsidRPr="00C73E5C" w:rsidRDefault="00B116F5" w:rsidP="009E187E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Assistant Professor.</w:t>
            </w:r>
          </w:p>
        </w:tc>
      </w:tr>
    </w:tbl>
    <w:p w:rsidR="00DD145D" w:rsidRPr="0025745B" w:rsidRDefault="00DD145D" w:rsidP="00B116F5">
      <w:pPr>
        <w:rPr>
          <w:rFonts w:ascii="Adobe Caslon Pro" w:hAnsi="Adobe Caslon Pro"/>
          <w:b/>
          <w:sz w:val="16"/>
          <w:szCs w:val="16"/>
          <w:u w:val="single"/>
        </w:rPr>
      </w:pPr>
    </w:p>
    <w:p w:rsidR="000B2B19" w:rsidRDefault="000B2B19" w:rsidP="00B116F5">
      <w:pPr>
        <w:rPr>
          <w:rFonts w:ascii="Adobe Caslon Pro" w:hAnsi="Adobe Caslon Pro"/>
          <w:b/>
          <w:sz w:val="28"/>
          <w:szCs w:val="28"/>
          <w:u w:val="single"/>
        </w:rPr>
      </w:pPr>
      <w:r>
        <w:rPr>
          <w:rFonts w:ascii="Adobe Caslon Pro" w:hAnsi="Adobe Caslon Pro"/>
          <w:b/>
          <w:sz w:val="28"/>
          <w:szCs w:val="28"/>
          <w:u w:val="single"/>
        </w:rPr>
        <w:t>Certifications received from Chandigarh University:-</w:t>
      </w:r>
    </w:p>
    <w:p w:rsidR="00FF564C" w:rsidRPr="00853B86" w:rsidRDefault="00FF564C" w:rsidP="00B116F5">
      <w:pPr>
        <w:rPr>
          <w:rFonts w:ascii="Adobe Caslon Pro" w:hAnsi="Adobe Caslon Pro"/>
          <w:b/>
          <w:sz w:val="16"/>
          <w:szCs w:val="1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7"/>
        <w:gridCol w:w="2512"/>
        <w:gridCol w:w="2631"/>
        <w:gridCol w:w="2552"/>
        <w:gridCol w:w="2544"/>
      </w:tblGrid>
      <w:tr w:rsidR="00F0553E" w:rsidRPr="004C533D" w:rsidTr="00F622C1">
        <w:tc>
          <w:tcPr>
            <w:tcW w:w="777" w:type="dxa"/>
            <w:shd w:val="clear" w:color="auto" w:fill="EEECE1" w:themeFill="background2"/>
          </w:tcPr>
          <w:p w:rsidR="00F0553E" w:rsidRPr="008E41CC" w:rsidRDefault="00F0553E" w:rsidP="00B02B29">
            <w:pPr>
              <w:spacing w:line="360" w:lineRule="auto"/>
              <w:jc w:val="center"/>
              <w:rPr>
                <w:b/>
                <w:szCs w:val="24"/>
              </w:rPr>
            </w:pPr>
            <w:proofErr w:type="spellStart"/>
            <w:r w:rsidRPr="008E41CC">
              <w:rPr>
                <w:b/>
                <w:szCs w:val="24"/>
              </w:rPr>
              <w:t>S.No</w:t>
            </w:r>
            <w:proofErr w:type="spellEnd"/>
            <w:r w:rsidRPr="008E41CC">
              <w:rPr>
                <w:b/>
                <w:szCs w:val="24"/>
              </w:rPr>
              <w:t>.</w:t>
            </w:r>
          </w:p>
        </w:tc>
        <w:tc>
          <w:tcPr>
            <w:tcW w:w="2512" w:type="dxa"/>
            <w:shd w:val="clear" w:color="auto" w:fill="EEECE1" w:themeFill="background2"/>
          </w:tcPr>
          <w:p w:rsidR="00F0553E" w:rsidRPr="008E41CC" w:rsidRDefault="00F0553E" w:rsidP="00B02B29">
            <w:pPr>
              <w:spacing w:line="360" w:lineRule="auto"/>
              <w:jc w:val="center"/>
              <w:rPr>
                <w:b/>
                <w:szCs w:val="24"/>
              </w:rPr>
            </w:pPr>
            <w:r w:rsidRPr="008E41CC">
              <w:rPr>
                <w:b/>
                <w:szCs w:val="24"/>
              </w:rPr>
              <w:t>Certification</w:t>
            </w:r>
          </w:p>
        </w:tc>
        <w:tc>
          <w:tcPr>
            <w:tcW w:w="2631" w:type="dxa"/>
            <w:shd w:val="clear" w:color="auto" w:fill="EEECE1" w:themeFill="background2"/>
          </w:tcPr>
          <w:p w:rsidR="00F0553E" w:rsidRPr="008E41CC" w:rsidRDefault="00F0553E" w:rsidP="00B02B29">
            <w:pPr>
              <w:spacing w:line="360" w:lineRule="auto"/>
              <w:jc w:val="center"/>
              <w:rPr>
                <w:b/>
                <w:szCs w:val="24"/>
              </w:rPr>
            </w:pPr>
            <w:r w:rsidRPr="008E41CC">
              <w:rPr>
                <w:b/>
                <w:szCs w:val="24"/>
              </w:rPr>
              <w:t>Place</w:t>
            </w:r>
          </w:p>
        </w:tc>
        <w:tc>
          <w:tcPr>
            <w:tcW w:w="2552" w:type="dxa"/>
            <w:shd w:val="clear" w:color="auto" w:fill="EEECE1" w:themeFill="background2"/>
          </w:tcPr>
          <w:p w:rsidR="00F0553E" w:rsidRPr="008E41CC" w:rsidRDefault="00F0553E" w:rsidP="00B02B29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Type</w:t>
            </w:r>
          </w:p>
        </w:tc>
        <w:tc>
          <w:tcPr>
            <w:tcW w:w="2544" w:type="dxa"/>
            <w:shd w:val="clear" w:color="auto" w:fill="EEECE1" w:themeFill="background2"/>
          </w:tcPr>
          <w:p w:rsidR="00F0553E" w:rsidRPr="008E41CC" w:rsidRDefault="00F0553E" w:rsidP="00B02B29">
            <w:pPr>
              <w:spacing w:line="360" w:lineRule="auto"/>
              <w:jc w:val="center"/>
              <w:rPr>
                <w:b/>
                <w:szCs w:val="24"/>
              </w:rPr>
            </w:pPr>
            <w:r w:rsidRPr="008E41CC">
              <w:rPr>
                <w:b/>
                <w:szCs w:val="24"/>
              </w:rPr>
              <w:t>Date</w:t>
            </w:r>
          </w:p>
        </w:tc>
      </w:tr>
      <w:tr w:rsidR="00F0553E" w:rsidRPr="004C533D" w:rsidTr="00922581">
        <w:tc>
          <w:tcPr>
            <w:tcW w:w="777" w:type="dxa"/>
          </w:tcPr>
          <w:p w:rsidR="00F0553E" w:rsidRPr="00F0553E" w:rsidRDefault="00DB708D" w:rsidP="00F0553E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1</w:t>
            </w:r>
            <w:r w:rsidR="00F0553E" w:rsidRPr="00F0553E">
              <w:rPr>
                <w:rFonts w:asciiTheme="majorHAnsi" w:hAnsiTheme="majorHAnsi"/>
                <w:szCs w:val="24"/>
              </w:rPr>
              <w:t>.</w:t>
            </w:r>
          </w:p>
        </w:tc>
        <w:tc>
          <w:tcPr>
            <w:tcW w:w="2512" w:type="dxa"/>
          </w:tcPr>
          <w:p w:rsidR="00F0553E" w:rsidRPr="00F0553E" w:rsidRDefault="00F0553E" w:rsidP="00F0553E">
            <w:pPr>
              <w:rPr>
                <w:rFonts w:asciiTheme="majorHAnsi" w:hAnsiTheme="majorHAnsi"/>
                <w:szCs w:val="24"/>
              </w:rPr>
            </w:pPr>
            <w:r w:rsidRPr="00F0553E">
              <w:rPr>
                <w:rFonts w:asciiTheme="majorHAnsi" w:hAnsiTheme="majorHAnsi"/>
                <w:szCs w:val="24"/>
              </w:rPr>
              <w:t>Machine Learning using Python</w:t>
            </w:r>
          </w:p>
        </w:tc>
        <w:tc>
          <w:tcPr>
            <w:tcW w:w="2631" w:type="dxa"/>
          </w:tcPr>
          <w:p w:rsidR="00F0553E" w:rsidRPr="00F0553E" w:rsidRDefault="00F0553E" w:rsidP="00F0553E">
            <w:pPr>
              <w:rPr>
                <w:rFonts w:asciiTheme="majorHAnsi" w:hAnsiTheme="majorHAnsi"/>
                <w:szCs w:val="24"/>
              </w:rPr>
            </w:pPr>
            <w:r w:rsidRPr="00F0553E">
              <w:rPr>
                <w:rFonts w:asciiTheme="majorHAnsi" w:hAnsiTheme="majorHAnsi"/>
                <w:szCs w:val="24"/>
              </w:rPr>
              <w:t>Chandigarh University</w:t>
            </w:r>
            <w:r>
              <w:rPr>
                <w:rFonts w:asciiTheme="majorHAnsi" w:hAnsiTheme="majorHAnsi"/>
                <w:szCs w:val="24"/>
              </w:rPr>
              <w:t>,</w:t>
            </w:r>
            <w:r w:rsidR="00C40DC0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Cs w:val="24"/>
              </w:rPr>
              <w:t>Gharuan</w:t>
            </w:r>
            <w:proofErr w:type="spellEnd"/>
          </w:p>
        </w:tc>
        <w:tc>
          <w:tcPr>
            <w:tcW w:w="2552" w:type="dxa"/>
          </w:tcPr>
          <w:p w:rsidR="00F0553E" w:rsidRDefault="00F0553E" w:rsidP="00F0553E">
            <w:pPr>
              <w:pStyle w:val="NoSpacing"/>
            </w:pPr>
            <w:r>
              <w:t>Faculty Development Program.</w:t>
            </w:r>
          </w:p>
          <w:p w:rsidR="00635DD1" w:rsidRPr="00F0553E" w:rsidRDefault="00635DD1" w:rsidP="00F0553E">
            <w:pPr>
              <w:pStyle w:val="NoSpacing"/>
            </w:pPr>
          </w:p>
        </w:tc>
        <w:tc>
          <w:tcPr>
            <w:tcW w:w="2544" w:type="dxa"/>
          </w:tcPr>
          <w:p w:rsidR="00F0553E" w:rsidRPr="00F0553E" w:rsidRDefault="00F0553E" w:rsidP="00F0553E">
            <w:pPr>
              <w:spacing w:line="360" w:lineRule="auto"/>
              <w:rPr>
                <w:rFonts w:asciiTheme="majorHAnsi" w:hAnsiTheme="majorHAnsi"/>
                <w:szCs w:val="24"/>
              </w:rPr>
            </w:pPr>
            <w:r w:rsidRPr="00F0553E">
              <w:rPr>
                <w:rFonts w:asciiTheme="majorHAnsi" w:hAnsiTheme="majorHAnsi"/>
                <w:szCs w:val="24"/>
              </w:rPr>
              <w:t>30 April- 4 May 2019</w:t>
            </w:r>
            <w:r w:rsidR="00B35262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0A4607" w:rsidRPr="004C533D" w:rsidTr="007D5F47">
        <w:tc>
          <w:tcPr>
            <w:tcW w:w="777" w:type="dxa"/>
          </w:tcPr>
          <w:p w:rsidR="00F521CE" w:rsidRDefault="00F521CE" w:rsidP="00F0553E">
            <w:pPr>
              <w:rPr>
                <w:rFonts w:asciiTheme="majorHAnsi" w:hAnsiTheme="majorHAnsi"/>
                <w:szCs w:val="24"/>
              </w:rPr>
            </w:pPr>
          </w:p>
          <w:p w:rsidR="000A4607" w:rsidRDefault="000A4607" w:rsidP="00F0553E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2.</w:t>
            </w:r>
          </w:p>
        </w:tc>
        <w:tc>
          <w:tcPr>
            <w:tcW w:w="2512" w:type="dxa"/>
          </w:tcPr>
          <w:p w:rsidR="00F521CE" w:rsidRDefault="00F521CE" w:rsidP="00F0553E">
            <w:pPr>
              <w:rPr>
                <w:rFonts w:asciiTheme="majorHAnsi" w:hAnsiTheme="majorHAnsi"/>
                <w:szCs w:val="24"/>
              </w:rPr>
            </w:pPr>
          </w:p>
          <w:p w:rsidR="000A4607" w:rsidRPr="00F0553E" w:rsidRDefault="000A4607" w:rsidP="00F0553E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Design Thinking</w:t>
            </w:r>
          </w:p>
        </w:tc>
        <w:tc>
          <w:tcPr>
            <w:tcW w:w="7727" w:type="dxa"/>
            <w:gridSpan w:val="3"/>
          </w:tcPr>
          <w:p w:rsidR="00F521CE" w:rsidRDefault="00F521CE" w:rsidP="000A4607">
            <w:pPr>
              <w:pStyle w:val="NoSpacing"/>
            </w:pPr>
          </w:p>
          <w:p w:rsidR="000A4607" w:rsidRPr="00F0553E" w:rsidRDefault="000A4607" w:rsidP="000A4607">
            <w:pPr>
              <w:pStyle w:val="NoSpacing"/>
            </w:pPr>
            <w:r>
              <w:t>Passed the certification with A Grade. Got confirmation via Chandigarh University Mail</w:t>
            </w:r>
            <w:r w:rsidR="0030282B">
              <w:t xml:space="preserve"> on 21/01/2020</w:t>
            </w:r>
            <w:r>
              <w:t>. Certificate yet to be received.</w:t>
            </w:r>
          </w:p>
        </w:tc>
      </w:tr>
    </w:tbl>
    <w:p w:rsidR="00F521CE" w:rsidRDefault="00F521CE" w:rsidP="00F521CE">
      <w:pPr>
        <w:ind w:left="1440" w:hanging="1440"/>
        <w:jc w:val="both"/>
        <w:rPr>
          <w:rFonts w:ascii="Adobe Caslon Pro" w:hAnsi="Adobe Caslon Pro"/>
          <w:b/>
          <w:sz w:val="32"/>
          <w:szCs w:val="32"/>
          <w:u w:val="single"/>
        </w:rPr>
      </w:pPr>
    </w:p>
    <w:p w:rsidR="00F521CE" w:rsidRPr="00633ACA" w:rsidRDefault="00F521CE" w:rsidP="00F521CE">
      <w:pPr>
        <w:ind w:left="1440" w:hanging="1440"/>
        <w:jc w:val="both"/>
        <w:rPr>
          <w:rFonts w:ascii="Adobe Caslon Pro" w:hAnsi="Adobe Caslon Pro"/>
          <w:b/>
          <w:sz w:val="32"/>
          <w:szCs w:val="32"/>
          <w:u w:val="single"/>
        </w:rPr>
      </w:pPr>
      <w:r>
        <w:rPr>
          <w:rFonts w:ascii="Adobe Caslon Pro" w:hAnsi="Adobe Caslon Pro"/>
          <w:b/>
          <w:sz w:val="32"/>
          <w:szCs w:val="32"/>
          <w:u w:val="single"/>
        </w:rPr>
        <w:t>Administrative Experience</w:t>
      </w:r>
      <w:r w:rsidRPr="00633ACA">
        <w:rPr>
          <w:rFonts w:ascii="Adobe Caslon Pro" w:hAnsi="Adobe Caslon Pro"/>
          <w:b/>
          <w:sz w:val="32"/>
          <w:szCs w:val="32"/>
          <w:u w:val="single"/>
        </w:rPr>
        <w:t>:-</w:t>
      </w:r>
    </w:p>
    <w:p w:rsidR="00F521CE" w:rsidRPr="00C73E5C" w:rsidRDefault="00F521CE" w:rsidP="00F521CE">
      <w:pPr>
        <w:spacing w:line="276" w:lineRule="auto"/>
        <w:jc w:val="both"/>
        <w:rPr>
          <w:rFonts w:asciiTheme="majorHAnsi" w:hAnsiTheme="majorHAnsi"/>
          <w:szCs w:val="24"/>
        </w:rPr>
      </w:pPr>
    </w:p>
    <w:p w:rsidR="00F521CE" w:rsidRDefault="00F521CE" w:rsidP="00F521CE">
      <w:pPr>
        <w:numPr>
          <w:ilvl w:val="0"/>
          <w:numId w:val="21"/>
        </w:numPr>
        <w:tabs>
          <w:tab w:val="clear" w:pos="720"/>
          <w:tab w:val="num" w:pos="450"/>
        </w:tabs>
        <w:spacing w:line="276" w:lineRule="auto"/>
        <w:ind w:hanging="630"/>
        <w:jc w:val="both"/>
        <w:rPr>
          <w:rFonts w:asciiTheme="majorHAnsi" w:hAnsiTheme="majorHAnsi"/>
          <w:szCs w:val="24"/>
        </w:rPr>
      </w:pPr>
      <w:r w:rsidRPr="00C73E5C">
        <w:rPr>
          <w:rFonts w:asciiTheme="majorHAnsi" w:hAnsiTheme="majorHAnsi"/>
          <w:szCs w:val="24"/>
        </w:rPr>
        <w:t xml:space="preserve">Worked as a </w:t>
      </w:r>
      <w:r>
        <w:rPr>
          <w:rFonts w:asciiTheme="majorHAnsi" w:hAnsiTheme="majorHAnsi"/>
          <w:szCs w:val="24"/>
        </w:rPr>
        <w:t>NAAC Coordinator for University NAAC Accreditation process.</w:t>
      </w:r>
    </w:p>
    <w:p w:rsidR="00F521CE" w:rsidRDefault="00F521CE" w:rsidP="00F521CE">
      <w:pPr>
        <w:spacing w:line="276" w:lineRule="auto"/>
        <w:ind w:left="720"/>
        <w:jc w:val="both"/>
        <w:rPr>
          <w:rFonts w:asciiTheme="majorHAnsi" w:hAnsiTheme="majorHAnsi"/>
          <w:szCs w:val="24"/>
        </w:rPr>
      </w:pPr>
    </w:p>
    <w:p w:rsidR="00F521CE" w:rsidRDefault="00F521CE" w:rsidP="00F521CE">
      <w:pPr>
        <w:spacing w:line="276" w:lineRule="auto"/>
        <w:ind w:left="720"/>
        <w:jc w:val="both"/>
        <w:rPr>
          <w:rFonts w:asciiTheme="majorHAnsi" w:hAnsiTheme="majorHAnsi"/>
          <w:szCs w:val="24"/>
        </w:rPr>
      </w:pPr>
    </w:p>
    <w:p w:rsidR="00F521CE" w:rsidRDefault="00F521CE" w:rsidP="00F521CE">
      <w:pPr>
        <w:spacing w:line="276" w:lineRule="auto"/>
        <w:ind w:left="72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 </w:t>
      </w:r>
    </w:p>
    <w:p w:rsidR="00F521CE" w:rsidRDefault="00F521CE" w:rsidP="00F521CE">
      <w:pPr>
        <w:spacing w:line="276" w:lineRule="auto"/>
        <w:ind w:left="720"/>
        <w:jc w:val="both"/>
        <w:rPr>
          <w:rFonts w:asciiTheme="majorHAnsi" w:hAnsiTheme="majorHAnsi"/>
          <w:szCs w:val="24"/>
        </w:rPr>
      </w:pPr>
    </w:p>
    <w:p w:rsidR="0025745B" w:rsidRDefault="0025745B" w:rsidP="0025745B">
      <w:pPr>
        <w:rPr>
          <w:rFonts w:ascii="Adobe Caslon Pro" w:hAnsi="Adobe Caslon Pro"/>
          <w:b/>
          <w:sz w:val="36"/>
          <w:szCs w:val="36"/>
          <w:u w:val="single"/>
        </w:rPr>
      </w:pPr>
    </w:p>
    <w:p w:rsidR="00C74E37" w:rsidRDefault="00B116F5" w:rsidP="00F0553E">
      <w:pPr>
        <w:jc w:val="center"/>
        <w:rPr>
          <w:rFonts w:ascii="Adobe Caslon Pro" w:hAnsi="Adobe Caslon Pro"/>
          <w:b/>
          <w:sz w:val="36"/>
          <w:szCs w:val="36"/>
          <w:u w:val="single"/>
        </w:rPr>
      </w:pPr>
      <w:r w:rsidRPr="00EC09F0">
        <w:rPr>
          <w:rFonts w:ascii="Adobe Caslon Pro" w:hAnsi="Adobe Caslon Pro"/>
          <w:b/>
          <w:sz w:val="36"/>
          <w:szCs w:val="36"/>
          <w:u w:val="single"/>
        </w:rPr>
        <w:lastRenderedPageBreak/>
        <w:t xml:space="preserve">Previous Organization </w:t>
      </w:r>
      <w:r w:rsidR="00DD145D" w:rsidRPr="00EC09F0">
        <w:rPr>
          <w:rFonts w:ascii="Adobe Caslon Pro" w:hAnsi="Adobe Caslon Pro"/>
          <w:b/>
          <w:sz w:val="36"/>
          <w:szCs w:val="36"/>
          <w:u w:val="single"/>
        </w:rPr>
        <w:t>Experience Summary</w:t>
      </w:r>
      <w:r w:rsidRPr="00EC09F0">
        <w:rPr>
          <w:rFonts w:ascii="Adobe Caslon Pro" w:hAnsi="Adobe Caslon Pro"/>
          <w:b/>
          <w:sz w:val="36"/>
          <w:szCs w:val="36"/>
          <w:u w:val="single"/>
        </w:rPr>
        <w:t>:-</w:t>
      </w:r>
    </w:p>
    <w:p w:rsidR="00DD145D" w:rsidRPr="00853B86" w:rsidRDefault="00DD145D" w:rsidP="00853B86">
      <w:pPr>
        <w:rPr>
          <w:rFonts w:ascii="Adobe Caslon Pro" w:hAnsi="Adobe Caslon Pro"/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8838"/>
      </w:tblGrid>
      <w:tr w:rsidR="008B25ED" w:rsidTr="00F622C1">
        <w:tc>
          <w:tcPr>
            <w:tcW w:w="2178" w:type="dxa"/>
            <w:shd w:val="clear" w:color="auto" w:fill="EEECE1" w:themeFill="background2"/>
          </w:tcPr>
          <w:p w:rsidR="008B25ED" w:rsidRPr="00160DAC" w:rsidRDefault="008B25ED" w:rsidP="00B92C5B">
            <w:pPr>
              <w:jc w:val="both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Organization:</w:t>
            </w:r>
            <w:r w:rsidRPr="00C73E5C">
              <w:rPr>
                <w:rFonts w:asciiTheme="majorHAnsi" w:hAnsiTheme="majorHAnsi"/>
                <w:szCs w:val="24"/>
              </w:rPr>
              <w:tab/>
              <w:t xml:space="preserve">       </w:t>
            </w:r>
          </w:p>
        </w:tc>
        <w:tc>
          <w:tcPr>
            <w:tcW w:w="8838" w:type="dxa"/>
          </w:tcPr>
          <w:p w:rsidR="008B25ED" w:rsidRPr="00160DAC" w:rsidRDefault="008B25ED" w:rsidP="00160DAC">
            <w:pPr>
              <w:jc w:val="both"/>
              <w:rPr>
                <w:rFonts w:asciiTheme="majorHAnsi" w:hAnsiTheme="majorHAnsi"/>
                <w:b/>
                <w:szCs w:val="24"/>
              </w:rPr>
            </w:pPr>
            <w:proofErr w:type="spellStart"/>
            <w:r w:rsidRPr="00C73E5C">
              <w:rPr>
                <w:rFonts w:asciiTheme="majorHAnsi" w:hAnsiTheme="majorHAnsi"/>
                <w:szCs w:val="24"/>
              </w:rPr>
              <w:t>Bhai</w:t>
            </w:r>
            <w:proofErr w:type="spellEnd"/>
            <w:r w:rsidRPr="00C73E5C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C73E5C">
              <w:rPr>
                <w:rFonts w:asciiTheme="majorHAnsi" w:hAnsiTheme="majorHAnsi"/>
                <w:szCs w:val="24"/>
              </w:rPr>
              <w:t>Gurdas</w:t>
            </w:r>
            <w:proofErr w:type="spellEnd"/>
            <w:r w:rsidRPr="00C73E5C">
              <w:rPr>
                <w:rFonts w:asciiTheme="majorHAnsi" w:hAnsiTheme="majorHAnsi"/>
                <w:szCs w:val="24"/>
              </w:rPr>
              <w:t xml:space="preserve"> Institute of Engineering and Technology, </w:t>
            </w:r>
            <w:proofErr w:type="spellStart"/>
            <w:r w:rsidRPr="00C73E5C">
              <w:rPr>
                <w:rFonts w:asciiTheme="majorHAnsi" w:hAnsiTheme="majorHAnsi"/>
                <w:szCs w:val="24"/>
              </w:rPr>
              <w:t>Sangrur</w:t>
            </w:r>
            <w:proofErr w:type="spellEnd"/>
            <w:r w:rsidR="00C74E37" w:rsidRPr="00C73E5C">
              <w:rPr>
                <w:rFonts w:asciiTheme="majorHAnsi" w:hAnsiTheme="majorHAnsi"/>
                <w:szCs w:val="24"/>
              </w:rPr>
              <w:t xml:space="preserve"> </w:t>
            </w:r>
            <w:r w:rsidR="00E77A79" w:rsidRPr="00C73E5C">
              <w:rPr>
                <w:rFonts w:asciiTheme="majorHAnsi" w:hAnsiTheme="majorHAnsi"/>
                <w:szCs w:val="24"/>
              </w:rPr>
              <w:t>(Punjab</w:t>
            </w:r>
            <w:r w:rsidR="00C74E37" w:rsidRPr="00C73E5C">
              <w:rPr>
                <w:rFonts w:asciiTheme="majorHAnsi" w:hAnsiTheme="majorHAnsi"/>
                <w:szCs w:val="24"/>
              </w:rPr>
              <w:t>)</w:t>
            </w:r>
            <w:r w:rsidRPr="00C73E5C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8B25ED" w:rsidTr="00F622C1">
        <w:tc>
          <w:tcPr>
            <w:tcW w:w="2178" w:type="dxa"/>
            <w:shd w:val="clear" w:color="auto" w:fill="EEECE1" w:themeFill="background2"/>
          </w:tcPr>
          <w:p w:rsidR="00E775FF" w:rsidRPr="00C73E5C" w:rsidRDefault="008B25ED" w:rsidP="00B92C5B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 xml:space="preserve">Experience:       </w:t>
            </w:r>
          </w:p>
          <w:p w:rsidR="008B25ED" w:rsidRPr="00C73E5C" w:rsidRDefault="008B25ED" w:rsidP="00B92C5B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 xml:space="preserve">         </w:t>
            </w:r>
          </w:p>
        </w:tc>
        <w:tc>
          <w:tcPr>
            <w:tcW w:w="8838" w:type="dxa"/>
          </w:tcPr>
          <w:p w:rsidR="008B25ED" w:rsidRDefault="0081639A" w:rsidP="000B2B19">
            <w:pPr>
              <w:jc w:val="both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9</w:t>
            </w:r>
            <w:r w:rsidR="00D523C3">
              <w:rPr>
                <w:rFonts w:asciiTheme="majorHAnsi" w:hAnsiTheme="majorHAnsi"/>
                <w:szCs w:val="24"/>
              </w:rPr>
              <w:t xml:space="preserve"> year</w:t>
            </w:r>
            <w:r w:rsidR="004613AC">
              <w:rPr>
                <w:rFonts w:asciiTheme="majorHAnsi" w:hAnsiTheme="majorHAnsi"/>
                <w:szCs w:val="24"/>
              </w:rPr>
              <w:t xml:space="preserve"> (</w:t>
            </w:r>
            <w:r w:rsidR="004613AC" w:rsidRPr="00C73E5C">
              <w:rPr>
                <w:rFonts w:asciiTheme="majorHAnsi" w:hAnsiTheme="majorHAnsi"/>
                <w:szCs w:val="24"/>
              </w:rPr>
              <w:t>April 2009 –</w:t>
            </w:r>
            <w:r w:rsidR="000B2B19" w:rsidRPr="000B2B19">
              <w:rPr>
                <w:rFonts w:asciiTheme="majorHAnsi" w:hAnsiTheme="majorHAnsi"/>
                <w:szCs w:val="24"/>
              </w:rPr>
              <w:t>September 2019</w:t>
            </w:r>
            <w:r w:rsidR="004613AC" w:rsidRPr="000B2B19">
              <w:rPr>
                <w:rFonts w:asciiTheme="majorHAnsi" w:hAnsiTheme="majorHAnsi"/>
                <w:szCs w:val="24"/>
              </w:rPr>
              <w:t>).</w:t>
            </w:r>
          </w:p>
          <w:p w:rsidR="00F0553E" w:rsidRPr="00C73E5C" w:rsidRDefault="00F0553E" w:rsidP="000B2B19">
            <w:pPr>
              <w:jc w:val="both"/>
              <w:rPr>
                <w:rFonts w:asciiTheme="majorHAnsi" w:hAnsiTheme="majorHAnsi"/>
                <w:b/>
                <w:szCs w:val="24"/>
              </w:rPr>
            </w:pPr>
          </w:p>
        </w:tc>
      </w:tr>
      <w:tr w:rsidR="008B25ED" w:rsidTr="00F622C1">
        <w:tc>
          <w:tcPr>
            <w:tcW w:w="2178" w:type="dxa"/>
            <w:shd w:val="clear" w:color="auto" w:fill="EEECE1" w:themeFill="background2"/>
          </w:tcPr>
          <w:p w:rsidR="008B25ED" w:rsidRPr="00C73E5C" w:rsidRDefault="008B25ED" w:rsidP="00B92C5B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Department</w:t>
            </w:r>
            <w:r w:rsidR="00E775FF" w:rsidRPr="00C73E5C">
              <w:rPr>
                <w:rFonts w:asciiTheme="majorHAnsi" w:hAnsiTheme="majorHAnsi"/>
                <w:b/>
                <w:szCs w:val="24"/>
              </w:rPr>
              <w:t>:</w:t>
            </w:r>
          </w:p>
          <w:p w:rsidR="00E775FF" w:rsidRPr="00C73E5C" w:rsidRDefault="00E775FF" w:rsidP="00B92C5B">
            <w:pPr>
              <w:jc w:val="both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8838" w:type="dxa"/>
          </w:tcPr>
          <w:p w:rsidR="008B25ED" w:rsidRPr="00C73E5C" w:rsidRDefault="008B25ED" w:rsidP="00C73E5C">
            <w:pPr>
              <w:tabs>
                <w:tab w:val="left" w:pos="5609"/>
              </w:tabs>
              <w:spacing w:line="276" w:lineRule="auto"/>
              <w:ind w:left="1440" w:hanging="1440"/>
              <w:jc w:val="both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Computer Science and Engineering Department.</w:t>
            </w:r>
            <w:r w:rsidR="00C73E5C" w:rsidRPr="00C73E5C">
              <w:rPr>
                <w:rFonts w:asciiTheme="majorHAnsi" w:hAnsiTheme="majorHAnsi"/>
                <w:szCs w:val="24"/>
              </w:rPr>
              <w:tab/>
            </w:r>
          </w:p>
        </w:tc>
      </w:tr>
      <w:tr w:rsidR="008B25ED" w:rsidTr="00F622C1">
        <w:tc>
          <w:tcPr>
            <w:tcW w:w="2178" w:type="dxa"/>
            <w:shd w:val="clear" w:color="auto" w:fill="EEECE1" w:themeFill="background2"/>
          </w:tcPr>
          <w:p w:rsidR="008B25ED" w:rsidRPr="00C73E5C" w:rsidRDefault="008B25ED" w:rsidP="00B92C5B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Designation:</w:t>
            </w:r>
            <w:r w:rsidRPr="00C73E5C">
              <w:rPr>
                <w:rFonts w:asciiTheme="majorHAnsi" w:hAnsiTheme="majorHAnsi"/>
                <w:b/>
                <w:szCs w:val="24"/>
              </w:rPr>
              <w:tab/>
            </w:r>
          </w:p>
          <w:p w:rsidR="00E775FF" w:rsidRPr="00C73E5C" w:rsidRDefault="00E775FF" w:rsidP="00B92C5B">
            <w:pPr>
              <w:jc w:val="both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8838" w:type="dxa"/>
          </w:tcPr>
          <w:p w:rsidR="008B25ED" w:rsidRPr="00C73E5C" w:rsidRDefault="008B25ED" w:rsidP="00B92C5B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Assistant Professor.</w:t>
            </w:r>
          </w:p>
        </w:tc>
      </w:tr>
    </w:tbl>
    <w:p w:rsidR="00686097" w:rsidRDefault="00686097" w:rsidP="006376ED">
      <w:pPr>
        <w:jc w:val="both"/>
        <w:rPr>
          <w:b/>
          <w:szCs w:val="24"/>
          <w:u w:val="single"/>
        </w:rPr>
      </w:pPr>
    </w:p>
    <w:p w:rsidR="00F521CE" w:rsidRPr="00633ACA" w:rsidRDefault="00F521CE" w:rsidP="00F521CE">
      <w:pPr>
        <w:ind w:left="1440" w:hanging="1440"/>
        <w:jc w:val="both"/>
        <w:rPr>
          <w:rFonts w:ascii="Adobe Caslon Pro" w:hAnsi="Adobe Caslon Pro"/>
          <w:b/>
          <w:sz w:val="32"/>
          <w:szCs w:val="32"/>
          <w:u w:val="single"/>
        </w:rPr>
      </w:pPr>
      <w:r>
        <w:rPr>
          <w:rFonts w:ascii="Adobe Caslon Pro" w:hAnsi="Adobe Caslon Pro"/>
          <w:b/>
          <w:sz w:val="32"/>
          <w:szCs w:val="32"/>
          <w:u w:val="single"/>
        </w:rPr>
        <w:t>Administrative Experience</w:t>
      </w:r>
      <w:r w:rsidRPr="00633ACA">
        <w:rPr>
          <w:rFonts w:ascii="Adobe Caslon Pro" w:hAnsi="Adobe Caslon Pro"/>
          <w:b/>
          <w:sz w:val="32"/>
          <w:szCs w:val="32"/>
          <w:u w:val="single"/>
        </w:rPr>
        <w:t>:-</w:t>
      </w:r>
    </w:p>
    <w:p w:rsidR="00F521CE" w:rsidRPr="00C73E5C" w:rsidRDefault="00F521CE" w:rsidP="00F521CE">
      <w:pPr>
        <w:suppressAutoHyphens/>
        <w:spacing w:line="276" w:lineRule="auto"/>
        <w:ind w:left="90"/>
        <w:jc w:val="both"/>
        <w:rPr>
          <w:rFonts w:asciiTheme="majorHAnsi" w:hAnsiTheme="majorHAnsi"/>
          <w:b/>
          <w:szCs w:val="24"/>
        </w:rPr>
      </w:pPr>
    </w:p>
    <w:p w:rsidR="00F521CE" w:rsidRPr="00C73E5C" w:rsidRDefault="00F521CE" w:rsidP="00F521CE">
      <w:pPr>
        <w:numPr>
          <w:ilvl w:val="0"/>
          <w:numId w:val="16"/>
        </w:numPr>
        <w:tabs>
          <w:tab w:val="clear" w:pos="720"/>
          <w:tab w:val="num" w:pos="450"/>
        </w:tabs>
        <w:suppressAutoHyphens/>
        <w:spacing w:line="276" w:lineRule="auto"/>
        <w:ind w:left="540" w:hanging="450"/>
        <w:jc w:val="both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Worked</w:t>
      </w:r>
      <w:r w:rsidRPr="00C73E5C">
        <w:rPr>
          <w:rFonts w:asciiTheme="majorHAnsi" w:hAnsiTheme="majorHAnsi"/>
          <w:szCs w:val="24"/>
        </w:rPr>
        <w:t xml:space="preserve"> as a </w:t>
      </w:r>
      <w:r w:rsidRPr="00C73E5C">
        <w:rPr>
          <w:rFonts w:asciiTheme="majorHAnsi" w:hAnsiTheme="majorHAnsi"/>
          <w:b/>
          <w:szCs w:val="24"/>
        </w:rPr>
        <w:t>Centre Head</w:t>
      </w:r>
      <w:r w:rsidRPr="00C73E5C">
        <w:rPr>
          <w:rFonts w:asciiTheme="majorHAnsi" w:hAnsiTheme="majorHAnsi"/>
          <w:szCs w:val="24"/>
        </w:rPr>
        <w:t xml:space="preserve"> for conducting Online Government Papers held on weekends (</w:t>
      </w:r>
      <w:r>
        <w:rPr>
          <w:rFonts w:asciiTheme="majorHAnsi" w:hAnsiTheme="majorHAnsi"/>
          <w:szCs w:val="24"/>
        </w:rPr>
        <w:t>Saturday-</w:t>
      </w:r>
      <w:r w:rsidRPr="00C73E5C">
        <w:rPr>
          <w:rFonts w:asciiTheme="majorHAnsi" w:hAnsiTheme="majorHAnsi"/>
          <w:szCs w:val="24"/>
        </w:rPr>
        <w:t xml:space="preserve">Sunday) in the institute by </w:t>
      </w:r>
      <w:r w:rsidRPr="00C73E5C">
        <w:rPr>
          <w:rFonts w:asciiTheme="majorHAnsi" w:hAnsiTheme="majorHAnsi"/>
          <w:b/>
          <w:szCs w:val="24"/>
        </w:rPr>
        <w:t>TCS</w:t>
      </w:r>
      <w:r w:rsidR="009F1D29">
        <w:rPr>
          <w:rFonts w:asciiTheme="majorHAnsi" w:hAnsiTheme="majorHAnsi"/>
          <w:b/>
          <w:szCs w:val="24"/>
        </w:rPr>
        <w:t xml:space="preserve">9 </w:t>
      </w:r>
      <w:r w:rsidR="009F1D29" w:rsidRPr="009F1D29">
        <w:rPr>
          <w:rFonts w:asciiTheme="majorHAnsi" w:hAnsiTheme="majorHAnsi"/>
          <w:szCs w:val="24"/>
        </w:rPr>
        <w:t>(from</w:t>
      </w:r>
      <w:r w:rsidR="009F1D29">
        <w:rPr>
          <w:rFonts w:asciiTheme="majorHAnsi" w:hAnsiTheme="majorHAnsi"/>
          <w:b/>
          <w:szCs w:val="24"/>
        </w:rPr>
        <w:t xml:space="preserve"> </w:t>
      </w:r>
      <w:r w:rsidR="009F1D29" w:rsidRPr="00C73E5C">
        <w:rPr>
          <w:rFonts w:asciiTheme="majorHAnsi" w:hAnsiTheme="majorHAnsi"/>
          <w:szCs w:val="24"/>
        </w:rPr>
        <w:t>June’2015</w:t>
      </w:r>
      <w:r w:rsidR="009F1D29">
        <w:rPr>
          <w:rFonts w:asciiTheme="majorHAnsi" w:hAnsiTheme="majorHAnsi"/>
          <w:szCs w:val="24"/>
        </w:rPr>
        <w:t xml:space="preserve"> to September 2018).</w:t>
      </w:r>
    </w:p>
    <w:p w:rsidR="00F521CE" w:rsidRPr="00C73E5C" w:rsidRDefault="00F521CE" w:rsidP="00F521CE">
      <w:pPr>
        <w:spacing w:line="276" w:lineRule="auto"/>
        <w:ind w:left="90"/>
        <w:jc w:val="both"/>
        <w:rPr>
          <w:rFonts w:asciiTheme="majorHAnsi" w:hAnsiTheme="majorHAnsi"/>
          <w:szCs w:val="24"/>
        </w:rPr>
      </w:pPr>
    </w:p>
    <w:p w:rsidR="00F521CE" w:rsidRDefault="00F521CE" w:rsidP="00F521CE">
      <w:pPr>
        <w:numPr>
          <w:ilvl w:val="0"/>
          <w:numId w:val="21"/>
        </w:numPr>
        <w:tabs>
          <w:tab w:val="clear" w:pos="720"/>
          <w:tab w:val="num" w:pos="450"/>
        </w:tabs>
        <w:spacing w:line="276" w:lineRule="auto"/>
        <w:ind w:hanging="630"/>
        <w:jc w:val="both"/>
        <w:rPr>
          <w:rFonts w:asciiTheme="majorHAnsi" w:hAnsiTheme="majorHAnsi"/>
          <w:szCs w:val="24"/>
        </w:rPr>
      </w:pPr>
      <w:r w:rsidRPr="00C73E5C">
        <w:rPr>
          <w:rFonts w:asciiTheme="majorHAnsi" w:hAnsiTheme="majorHAnsi"/>
          <w:szCs w:val="24"/>
        </w:rPr>
        <w:t>Worked as a Team member for conducting PTU External Exams.</w:t>
      </w:r>
    </w:p>
    <w:p w:rsidR="00F622C1" w:rsidRDefault="00F622C1" w:rsidP="00DD145D">
      <w:pPr>
        <w:jc w:val="both"/>
        <w:rPr>
          <w:rFonts w:asciiTheme="majorHAnsi" w:hAnsiTheme="majorHAnsi"/>
          <w:b/>
          <w:szCs w:val="24"/>
          <w:u w:val="single"/>
        </w:rPr>
      </w:pPr>
    </w:p>
    <w:p w:rsidR="0025745B" w:rsidRPr="00DD145D" w:rsidRDefault="0025745B" w:rsidP="00DD145D">
      <w:pPr>
        <w:jc w:val="both"/>
        <w:rPr>
          <w:rFonts w:asciiTheme="majorHAnsi" w:hAnsiTheme="majorHAnsi"/>
          <w:b/>
          <w:szCs w:val="24"/>
          <w:u w:val="single"/>
        </w:rPr>
      </w:pPr>
    </w:p>
    <w:p w:rsidR="00160DAC" w:rsidRDefault="00530EB7" w:rsidP="00E707A0">
      <w:pPr>
        <w:jc w:val="center"/>
        <w:rPr>
          <w:rFonts w:ascii="Adobe Caslon Pro" w:hAnsi="Adobe Caslon Pro"/>
          <w:b/>
          <w:sz w:val="36"/>
          <w:szCs w:val="36"/>
          <w:u w:val="single"/>
        </w:rPr>
      </w:pPr>
      <w:r w:rsidRPr="00344FB3">
        <w:rPr>
          <w:rFonts w:ascii="Adobe Caslon Pro" w:hAnsi="Adobe Caslon Pro"/>
          <w:b/>
          <w:sz w:val="36"/>
          <w:szCs w:val="36"/>
          <w:u w:val="single"/>
        </w:rPr>
        <w:t>Educational Qualification:</w:t>
      </w:r>
      <w:r w:rsidR="00EE68AA" w:rsidRPr="00344FB3">
        <w:rPr>
          <w:rFonts w:ascii="Adobe Caslon Pro" w:hAnsi="Adobe Caslon Pro"/>
          <w:b/>
          <w:sz w:val="36"/>
          <w:szCs w:val="36"/>
          <w:u w:val="single"/>
        </w:rPr>
        <w:t>-</w:t>
      </w:r>
    </w:p>
    <w:p w:rsidR="006C5BD0" w:rsidRPr="006C5BD0" w:rsidRDefault="006C5BD0" w:rsidP="00E707A0">
      <w:pPr>
        <w:jc w:val="center"/>
        <w:rPr>
          <w:rFonts w:ascii="Adobe Caslon Pro" w:hAnsi="Adobe Caslon Pro"/>
          <w:b/>
          <w:sz w:val="16"/>
          <w:szCs w:val="1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44"/>
        <w:gridCol w:w="2424"/>
        <w:gridCol w:w="2817"/>
        <w:gridCol w:w="1688"/>
        <w:gridCol w:w="2443"/>
      </w:tblGrid>
      <w:tr w:rsidR="00530EB7" w:rsidRPr="008B25ED" w:rsidTr="00F622C1">
        <w:trPr>
          <w:trHeight w:val="287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530EB7" w:rsidRPr="00C73E5C" w:rsidRDefault="00530EB7" w:rsidP="009E187E">
            <w:pPr>
              <w:tabs>
                <w:tab w:val="left" w:pos="360"/>
              </w:tabs>
              <w:spacing w:after="80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Qualification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530EB7" w:rsidRPr="00C73E5C" w:rsidRDefault="00530EB7" w:rsidP="009E187E">
            <w:pPr>
              <w:tabs>
                <w:tab w:val="left" w:pos="360"/>
              </w:tabs>
              <w:spacing w:after="80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Branch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530EB7" w:rsidRPr="00C73E5C" w:rsidRDefault="00530EB7" w:rsidP="00F622C1">
            <w:pPr>
              <w:tabs>
                <w:tab w:val="left" w:pos="360"/>
              </w:tabs>
              <w:spacing w:after="80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University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530EB7" w:rsidRPr="00C73E5C" w:rsidRDefault="00530EB7" w:rsidP="009E187E">
            <w:pPr>
              <w:tabs>
                <w:tab w:val="left" w:pos="360"/>
              </w:tabs>
              <w:spacing w:after="80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Period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530EB7" w:rsidRPr="00C73E5C" w:rsidRDefault="009812E8" w:rsidP="009E187E">
            <w:pPr>
              <w:tabs>
                <w:tab w:val="left" w:pos="360"/>
              </w:tabs>
              <w:spacing w:after="80"/>
              <w:jc w:val="center"/>
              <w:rPr>
                <w:rFonts w:asciiTheme="majorHAnsi" w:hAnsiTheme="majorHAnsi"/>
                <w:b/>
                <w:szCs w:val="24"/>
              </w:rPr>
            </w:pPr>
            <w:r>
              <w:rPr>
                <w:rFonts w:asciiTheme="majorHAnsi" w:hAnsiTheme="majorHAnsi"/>
                <w:b/>
                <w:szCs w:val="24"/>
              </w:rPr>
              <w:t>Percentage</w:t>
            </w:r>
            <w:r w:rsidR="00530EB7" w:rsidRPr="00C73E5C">
              <w:rPr>
                <w:rFonts w:asciiTheme="majorHAnsi" w:hAnsiTheme="majorHAnsi"/>
                <w:b/>
                <w:szCs w:val="24"/>
              </w:rPr>
              <w:t xml:space="preserve"> (%)</w:t>
            </w:r>
          </w:p>
        </w:tc>
      </w:tr>
      <w:tr w:rsidR="00530EB7" w:rsidRPr="008B25ED" w:rsidTr="009812E8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187E" w:rsidRDefault="009E187E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</w:p>
          <w:p w:rsidR="00530EB7" w:rsidRPr="00C73E5C" w:rsidRDefault="00530EB7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B.TECH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7E" w:rsidRDefault="009E187E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</w:p>
          <w:p w:rsidR="00530EB7" w:rsidRPr="00C73E5C" w:rsidRDefault="00530EB7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C</w:t>
            </w:r>
            <w:r w:rsidR="00B14D5A" w:rsidRPr="00C73E5C">
              <w:rPr>
                <w:rFonts w:asciiTheme="majorHAnsi" w:hAnsiTheme="majorHAnsi"/>
                <w:szCs w:val="24"/>
              </w:rPr>
              <w:t xml:space="preserve">omputer </w:t>
            </w:r>
            <w:r w:rsidRPr="00C73E5C">
              <w:rPr>
                <w:rFonts w:asciiTheme="majorHAnsi" w:hAnsiTheme="majorHAnsi"/>
                <w:szCs w:val="24"/>
              </w:rPr>
              <w:t>S</w:t>
            </w:r>
            <w:r w:rsidR="00121277" w:rsidRPr="00C73E5C">
              <w:rPr>
                <w:rFonts w:asciiTheme="majorHAnsi" w:hAnsiTheme="majorHAnsi"/>
                <w:szCs w:val="24"/>
              </w:rPr>
              <w:t xml:space="preserve">cience and </w:t>
            </w:r>
            <w:r w:rsidRPr="00C73E5C">
              <w:rPr>
                <w:rFonts w:asciiTheme="majorHAnsi" w:hAnsiTheme="majorHAnsi"/>
                <w:szCs w:val="24"/>
              </w:rPr>
              <w:t>E</w:t>
            </w:r>
            <w:r w:rsidR="00B14D5A" w:rsidRPr="00C73E5C">
              <w:rPr>
                <w:rFonts w:asciiTheme="majorHAnsi" w:hAnsiTheme="majorHAnsi"/>
                <w:szCs w:val="24"/>
              </w:rPr>
              <w:t>ng</w:t>
            </w:r>
            <w:r w:rsidR="00121277" w:rsidRPr="00C73E5C">
              <w:rPr>
                <w:rFonts w:asciiTheme="majorHAnsi" w:hAnsiTheme="majorHAnsi"/>
                <w:szCs w:val="24"/>
              </w:rPr>
              <w:t>ineering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187E" w:rsidRDefault="009E187E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</w:p>
          <w:p w:rsidR="00530EB7" w:rsidRPr="00C73E5C" w:rsidRDefault="00530EB7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Guru Nanak Dev University, Amritsar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7E" w:rsidRDefault="009E187E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</w:p>
          <w:p w:rsidR="00530EB7" w:rsidRPr="00C73E5C" w:rsidRDefault="00530EB7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2002-2006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187E" w:rsidRDefault="009E187E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</w:p>
          <w:p w:rsidR="00530EB7" w:rsidRPr="00C73E5C" w:rsidRDefault="00F622C1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       </w:t>
            </w:r>
            <w:r w:rsidR="00530EB7" w:rsidRPr="00C73E5C">
              <w:rPr>
                <w:rFonts w:asciiTheme="majorHAnsi" w:hAnsiTheme="majorHAnsi"/>
                <w:szCs w:val="24"/>
              </w:rPr>
              <w:t>62</w:t>
            </w:r>
          </w:p>
        </w:tc>
      </w:tr>
      <w:tr w:rsidR="00530EB7" w:rsidRPr="008B25ED" w:rsidTr="009812E8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0DAC" w:rsidRDefault="00160DAC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</w:p>
          <w:p w:rsidR="00530EB7" w:rsidRPr="00C73E5C" w:rsidRDefault="00530EB7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M.TECH</w:t>
            </w:r>
          </w:p>
          <w:p w:rsidR="00530EB7" w:rsidRPr="00C73E5C" w:rsidRDefault="00530EB7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AC" w:rsidRDefault="00160DAC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</w:p>
          <w:p w:rsidR="00530EB7" w:rsidRPr="00C73E5C" w:rsidRDefault="00530EB7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C</w:t>
            </w:r>
            <w:r w:rsidR="00121277" w:rsidRPr="00C73E5C">
              <w:rPr>
                <w:rFonts w:asciiTheme="majorHAnsi" w:hAnsiTheme="majorHAnsi"/>
                <w:szCs w:val="24"/>
              </w:rPr>
              <w:t>omputer</w:t>
            </w:r>
          </w:p>
          <w:p w:rsidR="00121277" w:rsidRPr="00C73E5C" w:rsidRDefault="00121277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Engineering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0DAC" w:rsidRDefault="00160DAC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</w:p>
          <w:p w:rsidR="00530EB7" w:rsidRPr="00C73E5C" w:rsidRDefault="00530EB7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Punjabi University</w:t>
            </w:r>
            <w:r w:rsidR="007E7DA5">
              <w:rPr>
                <w:rFonts w:asciiTheme="majorHAnsi" w:hAnsiTheme="majorHAnsi"/>
                <w:szCs w:val="24"/>
              </w:rPr>
              <w:t xml:space="preserve">, </w:t>
            </w:r>
            <w:r w:rsidRPr="00C73E5C">
              <w:rPr>
                <w:rFonts w:asciiTheme="majorHAnsi" w:hAnsiTheme="majorHAnsi"/>
                <w:szCs w:val="24"/>
              </w:rPr>
              <w:t>Patiala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AC" w:rsidRDefault="00160DAC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</w:p>
          <w:p w:rsidR="00530EB7" w:rsidRPr="00C73E5C" w:rsidRDefault="00530EB7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2011-2015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0DAC" w:rsidRDefault="00160DAC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</w:p>
          <w:p w:rsidR="00530EB7" w:rsidRPr="00C73E5C" w:rsidRDefault="00F622C1" w:rsidP="00EC09F0">
            <w:pPr>
              <w:tabs>
                <w:tab w:val="left" w:pos="360"/>
              </w:tabs>
              <w:spacing w:after="80"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       </w:t>
            </w:r>
            <w:r w:rsidR="00530EB7" w:rsidRPr="00C73E5C">
              <w:rPr>
                <w:rFonts w:asciiTheme="majorHAnsi" w:hAnsiTheme="majorHAnsi"/>
                <w:szCs w:val="24"/>
              </w:rPr>
              <w:t>73</w:t>
            </w:r>
          </w:p>
        </w:tc>
      </w:tr>
    </w:tbl>
    <w:p w:rsidR="00F622C1" w:rsidRPr="00F622C1" w:rsidRDefault="00F622C1" w:rsidP="0080215C">
      <w:pPr>
        <w:jc w:val="both"/>
        <w:rPr>
          <w:rFonts w:ascii="Adobe Caslon Pro" w:hAnsi="Adobe Caslon Pro"/>
          <w:b/>
          <w:sz w:val="16"/>
          <w:szCs w:val="16"/>
          <w:u w:val="single"/>
        </w:rPr>
      </w:pPr>
    </w:p>
    <w:p w:rsidR="00853B86" w:rsidRDefault="00853B86" w:rsidP="0080215C">
      <w:pPr>
        <w:jc w:val="both"/>
        <w:rPr>
          <w:rFonts w:ascii="Adobe Caslon Pro" w:hAnsi="Adobe Caslon Pro"/>
          <w:b/>
          <w:sz w:val="28"/>
          <w:szCs w:val="28"/>
          <w:u w:val="single"/>
        </w:rPr>
      </w:pPr>
    </w:p>
    <w:p w:rsidR="00FF564C" w:rsidRPr="0025745B" w:rsidRDefault="008A4206" w:rsidP="00853B86">
      <w:pPr>
        <w:jc w:val="both"/>
        <w:rPr>
          <w:rFonts w:ascii="Adobe Caslon Pro" w:hAnsi="Adobe Caslon Pro"/>
          <w:b/>
          <w:sz w:val="28"/>
          <w:szCs w:val="28"/>
          <w:u w:val="single"/>
        </w:rPr>
      </w:pPr>
      <w:proofErr w:type="spellStart"/>
      <w:r w:rsidRPr="003315E7">
        <w:rPr>
          <w:rFonts w:ascii="Adobe Caslon Pro" w:hAnsi="Adobe Caslon Pro"/>
          <w:b/>
          <w:sz w:val="28"/>
          <w:szCs w:val="28"/>
          <w:u w:val="single"/>
        </w:rPr>
        <w:t>M.Tech</w:t>
      </w:r>
      <w:proofErr w:type="spellEnd"/>
      <w:r w:rsidRPr="003315E7">
        <w:rPr>
          <w:rFonts w:ascii="Adobe Caslon Pro" w:hAnsi="Adobe Caslon Pro"/>
          <w:b/>
          <w:sz w:val="28"/>
          <w:szCs w:val="28"/>
          <w:u w:val="single"/>
        </w:rPr>
        <w:t xml:space="preserve"> </w:t>
      </w:r>
      <w:r w:rsidR="000B2B19">
        <w:rPr>
          <w:rFonts w:ascii="Adobe Caslon Pro" w:hAnsi="Adobe Caslon Pro"/>
          <w:b/>
          <w:sz w:val="28"/>
          <w:szCs w:val="28"/>
          <w:u w:val="single"/>
        </w:rPr>
        <w:t>Thesis and Publications Details</w:t>
      </w:r>
      <w:r w:rsidRPr="003315E7">
        <w:rPr>
          <w:rFonts w:ascii="Adobe Caslon Pro" w:hAnsi="Adobe Caslon Pro"/>
          <w:b/>
          <w:sz w:val="28"/>
          <w:szCs w:val="28"/>
          <w:u w:val="single"/>
        </w:rPr>
        <w:t>-</w:t>
      </w:r>
    </w:p>
    <w:p w:rsidR="00853B86" w:rsidRPr="00E707A0" w:rsidRDefault="00853B86" w:rsidP="00853B86">
      <w:pPr>
        <w:jc w:val="both"/>
        <w:rPr>
          <w:rFonts w:ascii="Adobe Caslon Pro" w:hAnsi="Adobe Caslon Pro"/>
          <w:b/>
          <w:sz w:val="16"/>
          <w:szCs w:val="16"/>
          <w:u w:val="single"/>
        </w:rPr>
      </w:pPr>
    </w:p>
    <w:tbl>
      <w:tblPr>
        <w:tblStyle w:val="TableGrid"/>
        <w:tblW w:w="0" w:type="auto"/>
        <w:tblInd w:w="90" w:type="dxa"/>
        <w:tblLook w:val="04A0"/>
      </w:tblPr>
      <w:tblGrid>
        <w:gridCol w:w="1818"/>
        <w:gridCol w:w="9108"/>
      </w:tblGrid>
      <w:tr w:rsidR="00F23B13" w:rsidRPr="00C73E5C" w:rsidTr="00F622C1">
        <w:tc>
          <w:tcPr>
            <w:tcW w:w="1818" w:type="dxa"/>
            <w:shd w:val="clear" w:color="auto" w:fill="EEECE1" w:themeFill="background2"/>
          </w:tcPr>
          <w:p w:rsidR="00F23B13" w:rsidRPr="00C73E5C" w:rsidRDefault="00710444" w:rsidP="008B25ED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 xml:space="preserve">Thesis </w:t>
            </w:r>
            <w:r w:rsidR="00F23B13" w:rsidRPr="00C73E5C">
              <w:rPr>
                <w:rFonts w:asciiTheme="majorHAnsi" w:hAnsiTheme="majorHAnsi"/>
                <w:b/>
                <w:szCs w:val="24"/>
              </w:rPr>
              <w:t>Area</w:t>
            </w:r>
          </w:p>
        </w:tc>
        <w:tc>
          <w:tcPr>
            <w:tcW w:w="9108" w:type="dxa"/>
          </w:tcPr>
          <w:p w:rsidR="00E775FF" w:rsidRPr="00C73E5C" w:rsidRDefault="00F23B13" w:rsidP="008B25ED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Data Mining.</w:t>
            </w:r>
          </w:p>
          <w:p w:rsidR="003E5B9A" w:rsidRPr="00C73E5C" w:rsidRDefault="003E5B9A" w:rsidP="008B25ED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</w:p>
        </w:tc>
      </w:tr>
      <w:tr w:rsidR="00F23B13" w:rsidRPr="00C73E5C" w:rsidTr="00F622C1">
        <w:tc>
          <w:tcPr>
            <w:tcW w:w="1818" w:type="dxa"/>
            <w:shd w:val="clear" w:color="auto" w:fill="EEECE1" w:themeFill="background2"/>
          </w:tcPr>
          <w:p w:rsidR="00F23B13" w:rsidRPr="00C73E5C" w:rsidRDefault="00F23B13" w:rsidP="008B25ED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Thesis</w:t>
            </w:r>
          </w:p>
        </w:tc>
        <w:tc>
          <w:tcPr>
            <w:tcW w:w="9108" w:type="dxa"/>
          </w:tcPr>
          <w:p w:rsidR="00F23B13" w:rsidRPr="00C73E5C" w:rsidRDefault="00F23B13" w:rsidP="008B25ED">
            <w:pPr>
              <w:spacing w:line="276" w:lineRule="auto"/>
              <w:jc w:val="both"/>
              <w:rPr>
                <w:rFonts w:asciiTheme="majorHAnsi" w:hAnsiTheme="majorHAnsi" w:cs="TimesNewRoman"/>
                <w:szCs w:val="24"/>
              </w:rPr>
            </w:pPr>
            <w:r w:rsidRPr="00C73E5C">
              <w:rPr>
                <w:rFonts w:asciiTheme="majorHAnsi" w:hAnsiTheme="majorHAnsi" w:cs="TimesNewRoman"/>
                <w:szCs w:val="24"/>
              </w:rPr>
              <w:t xml:space="preserve">Search for keyword frequency count using </w:t>
            </w:r>
            <w:proofErr w:type="spellStart"/>
            <w:r w:rsidRPr="00C73E5C">
              <w:rPr>
                <w:rFonts w:asciiTheme="majorHAnsi" w:hAnsiTheme="majorHAnsi" w:cs="TimesNewRoman"/>
                <w:szCs w:val="24"/>
              </w:rPr>
              <w:t>RapidMiner</w:t>
            </w:r>
            <w:proofErr w:type="spellEnd"/>
            <w:r w:rsidRPr="00C73E5C">
              <w:rPr>
                <w:rFonts w:asciiTheme="majorHAnsi" w:hAnsiTheme="majorHAnsi" w:cs="TimesNewRoman"/>
                <w:szCs w:val="24"/>
              </w:rPr>
              <w:t xml:space="preserve"> tool for text document comparison</w:t>
            </w:r>
            <w:r w:rsidR="006509B6" w:rsidRPr="00C73E5C">
              <w:rPr>
                <w:rFonts w:asciiTheme="majorHAnsi" w:hAnsiTheme="majorHAnsi" w:cs="TimesNewRoman"/>
                <w:szCs w:val="24"/>
              </w:rPr>
              <w:t>.</w:t>
            </w:r>
          </w:p>
          <w:p w:rsidR="00E775FF" w:rsidRPr="00C73E5C" w:rsidRDefault="00E775FF" w:rsidP="008B25ED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</w:p>
        </w:tc>
      </w:tr>
      <w:tr w:rsidR="00F23B13" w:rsidRPr="00C73E5C" w:rsidTr="00F622C1">
        <w:tc>
          <w:tcPr>
            <w:tcW w:w="1818" w:type="dxa"/>
            <w:shd w:val="clear" w:color="auto" w:fill="EEECE1" w:themeFill="background2"/>
          </w:tcPr>
          <w:p w:rsidR="00F23B13" w:rsidRPr="00C73E5C" w:rsidRDefault="00F23B13" w:rsidP="008B25ED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Tool used</w:t>
            </w:r>
          </w:p>
        </w:tc>
        <w:tc>
          <w:tcPr>
            <w:tcW w:w="9108" w:type="dxa"/>
          </w:tcPr>
          <w:p w:rsidR="00F23B13" w:rsidRPr="00C73E5C" w:rsidRDefault="00F23B13" w:rsidP="008B25ED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  <w:proofErr w:type="spellStart"/>
            <w:r w:rsidRPr="00C73E5C">
              <w:rPr>
                <w:rFonts w:asciiTheme="majorHAnsi" w:hAnsiTheme="majorHAnsi"/>
                <w:szCs w:val="24"/>
              </w:rPr>
              <w:t>RapidMiner</w:t>
            </w:r>
            <w:proofErr w:type="spellEnd"/>
            <w:r w:rsidRPr="00C73E5C">
              <w:rPr>
                <w:rFonts w:asciiTheme="majorHAnsi" w:hAnsiTheme="majorHAnsi"/>
                <w:szCs w:val="24"/>
              </w:rPr>
              <w:t>.</w:t>
            </w:r>
          </w:p>
          <w:p w:rsidR="00E775FF" w:rsidRPr="00C73E5C" w:rsidRDefault="00E775FF" w:rsidP="008B25ED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</w:p>
        </w:tc>
      </w:tr>
      <w:tr w:rsidR="006E4182" w:rsidRPr="00C73E5C" w:rsidTr="00F622C1">
        <w:tc>
          <w:tcPr>
            <w:tcW w:w="1818" w:type="dxa"/>
            <w:shd w:val="clear" w:color="auto" w:fill="EEECE1" w:themeFill="background2"/>
          </w:tcPr>
          <w:p w:rsidR="006E4182" w:rsidRDefault="006E4182" w:rsidP="008B25ED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Language used</w:t>
            </w:r>
          </w:p>
          <w:p w:rsidR="00F521CE" w:rsidRPr="00C73E5C" w:rsidRDefault="00F521CE" w:rsidP="008B25ED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9108" w:type="dxa"/>
          </w:tcPr>
          <w:p w:rsidR="006E4182" w:rsidRPr="00C73E5C" w:rsidRDefault="006E4182" w:rsidP="008B25ED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Groovy.</w:t>
            </w:r>
          </w:p>
          <w:p w:rsidR="00E775FF" w:rsidRPr="00C73E5C" w:rsidRDefault="00E775FF" w:rsidP="008B25ED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</w:p>
        </w:tc>
      </w:tr>
      <w:tr w:rsidR="00F23B13" w:rsidRPr="00C73E5C" w:rsidTr="00F622C1">
        <w:tc>
          <w:tcPr>
            <w:tcW w:w="1818" w:type="dxa"/>
            <w:vMerge w:val="restart"/>
            <w:shd w:val="clear" w:color="auto" w:fill="EEECE1" w:themeFill="background2"/>
          </w:tcPr>
          <w:p w:rsidR="00F23B13" w:rsidRPr="00C73E5C" w:rsidRDefault="00F23B13" w:rsidP="008A4206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lastRenderedPageBreak/>
              <w:t>Publications</w:t>
            </w:r>
            <w:r w:rsidR="00B14685" w:rsidRPr="00C73E5C">
              <w:rPr>
                <w:rFonts w:asciiTheme="majorHAnsi" w:hAnsiTheme="majorHAnsi"/>
                <w:b/>
                <w:szCs w:val="24"/>
              </w:rPr>
              <w:t xml:space="preserve"> regarding Thesis</w:t>
            </w:r>
          </w:p>
          <w:p w:rsidR="006E4182" w:rsidRPr="00C73E5C" w:rsidRDefault="006E4182" w:rsidP="008A4206">
            <w:pPr>
              <w:jc w:val="both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9108" w:type="dxa"/>
          </w:tcPr>
          <w:p w:rsidR="00F23B13" w:rsidRPr="00C73E5C" w:rsidRDefault="00F23B13" w:rsidP="008A4206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International Conference:-</w:t>
            </w:r>
          </w:p>
          <w:p w:rsidR="00F23B13" w:rsidRPr="00C73E5C" w:rsidRDefault="00F23B13" w:rsidP="008A4206">
            <w:pPr>
              <w:jc w:val="both"/>
              <w:rPr>
                <w:rFonts w:asciiTheme="majorHAnsi" w:hAnsiTheme="majorHAnsi"/>
                <w:b/>
                <w:szCs w:val="24"/>
              </w:rPr>
            </w:pPr>
          </w:p>
          <w:p w:rsidR="008B25ED" w:rsidRPr="00C73E5C" w:rsidRDefault="00F23B13" w:rsidP="008B25ED">
            <w:pPr>
              <w:pStyle w:val="NoSpacing"/>
              <w:spacing w:line="276" w:lineRule="auto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Paper -</w:t>
            </w:r>
            <w:r w:rsidRPr="00C73E5C">
              <w:rPr>
                <w:rFonts w:asciiTheme="majorHAnsi" w:hAnsiTheme="majorHAnsi"/>
                <w:szCs w:val="24"/>
              </w:rPr>
              <w:t xml:space="preserve"> Text document tokenization for word frequency count using </w:t>
            </w:r>
            <w:proofErr w:type="spellStart"/>
            <w:r w:rsidRPr="00C73E5C">
              <w:rPr>
                <w:rFonts w:asciiTheme="majorHAnsi" w:hAnsiTheme="majorHAnsi"/>
                <w:szCs w:val="24"/>
              </w:rPr>
              <w:t>RapidMiner</w:t>
            </w:r>
            <w:proofErr w:type="spellEnd"/>
            <w:r w:rsidRPr="00C73E5C">
              <w:rPr>
                <w:rFonts w:asciiTheme="majorHAnsi" w:hAnsiTheme="majorHAnsi"/>
                <w:szCs w:val="24"/>
              </w:rPr>
              <w:t xml:space="preserve"> </w:t>
            </w:r>
          </w:p>
          <w:p w:rsidR="00F23B13" w:rsidRPr="00C73E5C" w:rsidRDefault="00F23B13" w:rsidP="008B25ED">
            <w:pPr>
              <w:pStyle w:val="NoSpacing"/>
              <w:spacing w:line="276" w:lineRule="auto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(Taking resume as an example).</w:t>
            </w:r>
          </w:p>
          <w:p w:rsidR="00584DB5" w:rsidRPr="00C73E5C" w:rsidRDefault="00584DB5" w:rsidP="008B25ED">
            <w:pPr>
              <w:pStyle w:val="NoSpacing"/>
              <w:spacing w:line="276" w:lineRule="auto"/>
              <w:rPr>
                <w:rFonts w:asciiTheme="majorHAnsi" w:hAnsiTheme="majorHAnsi"/>
                <w:szCs w:val="24"/>
              </w:rPr>
            </w:pPr>
          </w:p>
          <w:p w:rsidR="00F23B13" w:rsidRPr="00C73E5C" w:rsidRDefault="00F23B13" w:rsidP="008B25ED">
            <w:pPr>
              <w:pStyle w:val="NoSpacing"/>
              <w:spacing w:line="276" w:lineRule="auto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 xml:space="preserve">Conference - </w:t>
            </w:r>
            <w:r w:rsidRPr="00C73E5C">
              <w:rPr>
                <w:rFonts w:asciiTheme="majorHAnsi" w:hAnsiTheme="majorHAnsi"/>
                <w:szCs w:val="24"/>
              </w:rPr>
              <w:t>3</w:t>
            </w:r>
            <w:r w:rsidRPr="00C73E5C">
              <w:rPr>
                <w:rFonts w:asciiTheme="majorHAnsi" w:hAnsiTheme="majorHAnsi"/>
                <w:szCs w:val="24"/>
                <w:vertAlign w:val="superscript"/>
              </w:rPr>
              <w:t>rd</w:t>
            </w:r>
            <w:r w:rsidRPr="00C73E5C">
              <w:rPr>
                <w:rFonts w:asciiTheme="majorHAnsi" w:hAnsiTheme="majorHAnsi"/>
                <w:szCs w:val="24"/>
              </w:rPr>
              <w:t xml:space="preserve"> International Conference on Advancement in Engineering and Technology, </w:t>
            </w:r>
            <w:proofErr w:type="spellStart"/>
            <w:r w:rsidRPr="00C73E5C">
              <w:rPr>
                <w:rFonts w:asciiTheme="majorHAnsi" w:hAnsiTheme="majorHAnsi"/>
                <w:szCs w:val="24"/>
              </w:rPr>
              <w:t>Bhai</w:t>
            </w:r>
            <w:proofErr w:type="spellEnd"/>
            <w:r w:rsidRPr="00C73E5C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C73E5C">
              <w:rPr>
                <w:rFonts w:asciiTheme="majorHAnsi" w:hAnsiTheme="majorHAnsi"/>
                <w:szCs w:val="24"/>
              </w:rPr>
              <w:t>Gurdas</w:t>
            </w:r>
            <w:proofErr w:type="spellEnd"/>
            <w:r w:rsidRPr="00C73E5C">
              <w:rPr>
                <w:rFonts w:asciiTheme="majorHAnsi" w:hAnsiTheme="majorHAnsi"/>
                <w:szCs w:val="24"/>
              </w:rPr>
              <w:t xml:space="preserve"> Institute of Engineering and Technology, </w:t>
            </w:r>
            <w:proofErr w:type="spellStart"/>
            <w:r w:rsidRPr="00C73E5C">
              <w:rPr>
                <w:rFonts w:asciiTheme="majorHAnsi" w:hAnsiTheme="majorHAnsi"/>
                <w:szCs w:val="24"/>
              </w:rPr>
              <w:t>Sangrur</w:t>
            </w:r>
            <w:proofErr w:type="spellEnd"/>
            <w:r w:rsidRPr="00C73E5C">
              <w:rPr>
                <w:rFonts w:asciiTheme="majorHAnsi" w:hAnsiTheme="majorHAnsi"/>
                <w:szCs w:val="24"/>
              </w:rPr>
              <w:t>.</w:t>
            </w:r>
          </w:p>
          <w:p w:rsidR="00096996" w:rsidRPr="00C73E5C" w:rsidRDefault="00096996" w:rsidP="007E29BC">
            <w:pPr>
              <w:pStyle w:val="NoSpacing"/>
              <w:rPr>
                <w:rFonts w:asciiTheme="majorHAnsi" w:hAnsiTheme="majorHAnsi"/>
                <w:szCs w:val="24"/>
              </w:rPr>
            </w:pPr>
          </w:p>
        </w:tc>
      </w:tr>
      <w:tr w:rsidR="00F23B13" w:rsidRPr="00C73E5C" w:rsidTr="00F622C1">
        <w:tc>
          <w:tcPr>
            <w:tcW w:w="1818" w:type="dxa"/>
            <w:vMerge/>
            <w:shd w:val="clear" w:color="auto" w:fill="EEECE1" w:themeFill="background2"/>
          </w:tcPr>
          <w:p w:rsidR="00F23B13" w:rsidRPr="00C73E5C" w:rsidRDefault="00F23B13" w:rsidP="008A4206">
            <w:pPr>
              <w:jc w:val="both"/>
              <w:rPr>
                <w:rFonts w:asciiTheme="majorHAnsi" w:hAnsiTheme="majorHAnsi"/>
                <w:szCs w:val="24"/>
              </w:rPr>
            </w:pPr>
          </w:p>
        </w:tc>
        <w:tc>
          <w:tcPr>
            <w:tcW w:w="9108" w:type="dxa"/>
          </w:tcPr>
          <w:p w:rsidR="00834802" w:rsidRPr="00C73E5C" w:rsidRDefault="00834802" w:rsidP="008A4206">
            <w:pPr>
              <w:jc w:val="both"/>
              <w:rPr>
                <w:rFonts w:asciiTheme="majorHAnsi" w:hAnsiTheme="majorHAnsi"/>
                <w:b/>
                <w:szCs w:val="24"/>
              </w:rPr>
            </w:pPr>
          </w:p>
          <w:p w:rsidR="00F23B13" w:rsidRPr="00C73E5C" w:rsidRDefault="00F23B13" w:rsidP="008A4206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International Journal:-</w:t>
            </w:r>
          </w:p>
          <w:p w:rsidR="0052323B" w:rsidRPr="00C73E5C" w:rsidRDefault="0052323B" w:rsidP="008A4206">
            <w:pPr>
              <w:jc w:val="both"/>
              <w:rPr>
                <w:rFonts w:asciiTheme="majorHAnsi" w:hAnsiTheme="majorHAnsi"/>
                <w:szCs w:val="24"/>
              </w:rPr>
            </w:pPr>
          </w:p>
          <w:p w:rsidR="00F23B13" w:rsidRPr="00C73E5C" w:rsidRDefault="00F23B13" w:rsidP="001F696B">
            <w:pPr>
              <w:pStyle w:val="NoSpacing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Paper -</w:t>
            </w:r>
            <w:r w:rsidRPr="00C73E5C">
              <w:rPr>
                <w:rFonts w:asciiTheme="majorHAnsi" w:hAnsiTheme="majorHAnsi"/>
                <w:szCs w:val="24"/>
              </w:rPr>
              <w:t xml:space="preserve"> Token frequency search implementation in </w:t>
            </w:r>
            <w:proofErr w:type="spellStart"/>
            <w:r w:rsidRPr="00C73E5C">
              <w:rPr>
                <w:rFonts w:asciiTheme="majorHAnsi" w:hAnsiTheme="majorHAnsi"/>
                <w:szCs w:val="24"/>
              </w:rPr>
              <w:t>Rapidminer</w:t>
            </w:r>
            <w:proofErr w:type="spellEnd"/>
            <w:r w:rsidRPr="00C73E5C">
              <w:rPr>
                <w:rFonts w:asciiTheme="majorHAnsi" w:hAnsiTheme="majorHAnsi"/>
                <w:szCs w:val="24"/>
              </w:rPr>
              <w:t xml:space="preserve"> Tool using </w:t>
            </w:r>
            <w:proofErr w:type="spellStart"/>
            <w:r w:rsidRPr="00C73E5C">
              <w:rPr>
                <w:rFonts w:asciiTheme="majorHAnsi" w:hAnsiTheme="majorHAnsi"/>
                <w:szCs w:val="24"/>
              </w:rPr>
              <w:t>Treemap</w:t>
            </w:r>
            <w:proofErr w:type="spellEnd"/>
            <w:r w:rsidRPr="00C73E5C">
              <w:rPr>
                <w:rFonts w:asciiTheme="majorHAnsi" w:hAnsiTheme="majorHAnsi"/>
                <w:szCs w:val="24"/>
              </w:rPr>
              <w:t>.</w:t>
            </w:r>
          </w:p>
          <w:p w:rsidR="00584DB5" w:rsidRPr="00C73E5C" w:rsidRDefault="00584DB5" w:rsidP="001F696B">
            <w:pPr>
              <w:pStyle w:val="NoSpacing"/>
              <w:rPr>
                <w:rFonts w:asciiTheme="majorHAnsi" w:hAnsiTheme="majorHAnsi"/>
                <w:szCs w:val="24"/>
              </w:rPr>
            </w:pPr>
          </w:p>
          <w:p w:rsidR="00F23B13" w:rsidRPr="00C73E5C" w:rsidRDefault="00F23B13" w:rsidP="001F696B">
            <w:pPr>
              <w:pStyle w:val="NoSpacing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Journal-</w:t>
            </w:r>
            <w:r w:rsidRPr="00C73E5C">
              <w:rPr>
                <w:rFonts w:asciiTheme="majorHAnsi" w:hAnsiTheme="majorHAnsi"/>
                <w:szCs w:val="24"/>
              </w:rPr>
              <w:t>International Journal of Multi-disciplinary Engineering and Business Management.</w:t>
            </w:r>
          </w:p>
          <w:p w:rsidR="00F23B13" w:rsidRPr="00C73E5C" w:rsidRDefault="00F23B13" w:rsidP="007E29BC">
            <w:pPr>
              <w:pStyle w:val="NoSpacing"/>
              <w:rPr>
                <w:rFonts w:asciiTheme="majorHAnsi" w:hAnsiTheme="majorHAnsi"/>
                <w:szCs w:val="24"/>
              </w:rPr>
            </w:pPr>
          </w:p>
        </w:tc>
      </w:tr>
    </w:tbl>
    <w:p w:rsidR="0025745B" w:rsidRDefault="0025745B" w:rsidP="004A4D32">
      <w:pPr>
        <w:spacing w:line="360" w:lineRule="auto"/>
        <w:rPr>
          <w:rFonts w:ascii="Adobe Caslon Pro" w:hAnsi="Adobe Caslon Pro"/>
          <w:b/>
          <w:sz w:val="36"/>
          <w:u w:val="single"/>
        </w:rPr>
      </w:pPr>
    </w:p>
    <w:p w:rsidR="00FF564C" w:rsidRPr="00344FB3" w:rsidRDefault="000B2B19" w:rsidP="00FF564C">
      <w:pPr>
        <w:spacing w:line="360" w:lineRule="auto"/>
        <w:jc w:val="center"/>
        <w:rPr>
          <w:rFonts w:ascii="Adobe Caslon Pro" w:hAnsi="Adobe Caslon Pro"/>
          <w:b/>
          <w:sz w:val="36"/>
          <w:u w:val="single"/>
        </w:rPr>
      </w:pPr>
      <w:r w:rsidRPr="00344FB3">
        <w:rPr>
          <w:rFonts w:ascii="Adobe Caslon Pro" w:hAnsi="Adobe Caslon Pro"/>
          <w:b/>
          <w:sz w:val="36"/>
          <w:u w:val="single"/>
        </w:rPr>
        <w:t>Faculty Development Programs attended:-</w:t>
      </w:r>
    </w:p>
    <w:tbl>
      <w:tblPr>
        <w:tblStyle w:val="TableGrid"/>
        <w:tblW w:w="0" w:type="auto"/>
        <w:tblLook w:val="04A0"/>
      </w:tblPr>
      <w:tblGrid>
        <w:gridCol w:w="817"/>
        <w:gridCol w:w="4697"/>
        <w:gridCol w:w="2751"/>
        <w:gridCol w:w="2751"/>
      </w:tblGrid>
      <w:tr w:rsidR="000B2B19" w:rsidTr="00F622C1">
        <w:tc>
          <w:tcPr>
            <w:tcW w:w="817" w:type="dxa"/>
            <w:shd w:val="clear" w:color="auto" w:fill="EEECE1" w:themeFill="background2"/>
          </w:tcPr>
          <w:p w:rsidR="000B2B19" w:rsidRPr="00C73E5C" w:rsidRDefault="000B2B19" w:rsidP="00B02B29">
            <w:pPr>
              <w:spacing w:line="36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S</w:t>
            </w:r>
            <w:r>
              <w:rPr>
                <w:rFonts w:asciiTheme="majorHAnsi" w:hAnsiTheme="majorHAnsi"/>
                <w:b/>
                <w:szCs w:val="24"/>
              </w:rPr>
              <w:t xml:space="preserve"> </w:t>
            </w:r>
            <w:r w:rsidRPr="00C73E5C">
              <w:rPr>
                <w:rFonts w:asciiTheme="majorHAnsi" w:hAnsiTheme="majorHAnsi"/>
                <w:b/>
                <w:szCs w:val="24"/>
              </w:rPr>
              <w:t>.No.</w:t>
            </w:r>
          </w:p>
        </w:tc>
        <w:tc>
          <w:tcPr>
            <w:tcW w:w="4697" w:type="dxa"/>
            <w:shd w:val="clear" w:color="auto" w:fill="EEECE1" w:themeFill="background2"/>
          </w:tcPr>
          <w:p w:rsidR="000B2B19" w:rsidRPr="00C73E5C" w:rsidRDefault="000B2B19" w:rsidP="00B02B29">
            <w:pPr>
              <w:spacing w:line="36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FDP  Name</w:t>
            </w:r>
          </w:p>
        </w:tc>
        <w:tc>
          <w:tcPr>
            <w:tcW w:w="2751" w:type="dxa"/>
            <w:shd w:val="clear" w:color="auto" w:fill="EEECE1" w:themeFill="background2"/>
          </w:tcPr>
          <w:p w:rsidR="000B2B19" w:rsidRPr="00C73E5C" w:rsidRDefault="000B2B19" w:rsidP="00B02B29">
            <w:pPr>
              <w:spacing w:line="36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Place</w:t>
            </w:r>
          </w:p>
        </w:tc>
        <w:tc>
          <w:tcPr>
            <w:tcW w:w="2751" w:type="dxa"/>
            <w:shd w:val="clear" w:color="auto" w:fill="EEECE1" w:themeFill="background2"/>
          </w:tcPr>
          <w:p w:rsidR="000B2B19" w:rsidRPr="00C73E5C" w:rsidRDefault="000B2B19" w:rsidP="00B02B29">
            <w:pPr>
              <w:spacing w:line="36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Date</w:t>
            </w:r>
          </w:p>
        </w:tc>
      </w:tr>
      <w:tr w:rsidR="000B2B19" w:rsidTr="00B02B29">
        <w:tc>
          <w:tcPr>
            <w:tcW w:w="817" w:type="dxa"/>
          </w:tcPr>
          <w:p w:rsidR="007E29BC" w:rsidRDefault="007E29BC" w:rsidP="00B02B29">
            <w:pPr>
              <w:rPr>
                <w:rFonts w:asciiTheme="majorHAnsi" w:hAnsiTheme="majorHAnsi"/>
                <w:szCs w:val="24"/>
              </w:rPr>
            </w:pPr>
          </w:p>
          <w:p w:rsidR="000B2B19" w:rsidRPr="00C73E5C" w:rsidRDefault="000B2B19" w:rsidP="00B02B29">
            <w:pPr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1.</w:t>
            </w:r>
          </w:p>
        </w:tc>
        <w:tc>
          <w:tcPr>
            <w:tcW w:w="4697" w:type="dxa"/>
          </w:tcPr>
          <w:p w:rsidR="007E29BC" w:rsidRDefault="007E29BC" w:rsidP="00B02B29">
            <w:pPr>
              <w:jc w:val="center"/>
              <w:rPr>
                <w:rFonts w:asciiTheme="majorHAnsi" w:hAnsiTheme="majorHAnsi"/>
              </w:rPr>
            </w:pPr>
          </w:p>
          <w:p w:rsidR="000B2B19" w:rsidRPr="00C73E5C" w:rsidRDefault="000B2B19" w:rsidP="00B02B29">
            <w:pPr>
              <w:jc w:val="center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</w:rPr>
              <w:t>Cloud Computing and Network Security</w:t>
            </w:r>
          </w:p>
        </w:tc>
        <w:tc>
          <w:tcPr>
            <w:tcW w:w="2751" w:type="dxa"/>
          </w:tcPr>
          <w:p w:rsidR="007E29BC" w:rsidRDefault="007E29BC" w:rsidP="00B02B29">
            <w:pPr>
              <w:jc w:val="center"/>
              <w:rPr>
                <w:rFonts w:asciiTheme="majorHAnsi" w:hAnsiTheme="majorHAnsi"/>
              </w:rPr>
            </w:pPr>
          </w:p>
          <w:p w:rsidR="000B2B19" w:rsidRPr="00C73E5C" w:rsidRDefault="000B2B19" w:rsidP="00B02B29">
            <w:pPr>
              <w:jc w:val="center"/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</w:rPr>
              <w:t>SVIET, Punjab</w:t>
            </w:r>
          </w:p>
        </w:tc>
        <w:tc>
          <w:tcPr>
            <w:tcW w:w="2751" w:type="dxa"/>
          </w:tcPr>
          <w:p w:rsidR="007E29BC" w:rsidRDefault="007E29BC" w:rsidP="00B02B29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</w:p>
          <w:p w:rsidR="000B2B19" w:rsidRPr="00C73E5C" w:rsidRDefault="000B2B19" w:rsidP="00B02B29">
            <w:pPr>
              <w:spacing w:line="360" w:lineRule="auto"/>
              <w:rPr>
                <w:rFonts w:asciiTheme="majorHAnsi" w:hAnsiTheme="majorHAnsi"/>
                <w:b/>
                <w:sz w:val="36"/>
                <w:u w:val="single"/>
              </w:rPr>
            </w:pPr>
            <w:r w:rsidRPr="00C73E5C">
              <w:rPr>
                <w:rFonts w:asciiTheme="majorHAnsi" w:hAnsiTheme="majorHAnsi"/>
              </w:rPr>
              <w:t>19-24 February 2018.</w:t>
            </w:r>
          </w:p>
          <w:p w:rsidR="000B2B19" w:rsidRPr="00C73E5C" w:rsidRDefault="000B2B19" w:rsidP="00B02B29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</w:tbl>
    <w:p w:rsidR="000B2B19" w:rsidRDefault="000B2B19" w:rsidP="001144B6">
      <w:pPr>
        <w:spacing w:line="360" w:lineRule="auto"/>
        <w:jc w:val="both"/>
        <w:rPr>
          <w:szCs w:val="24"/>
        </w:rPr>
      </w:pPr>
    </w:p>
    <w:p w:rsidR="00853B86" w:rsidRPr="00DB708D" w:rsidRDefault="000B2B19" w:rsidP="00DB708D">
      <w:pPr>
        <w:spacing w:line="276" w:lineRule="auto"/>
        <w:jc w:val="center"/>
        <w:rPr>
          <w:rFonts w:ascii="Adobe Caslon Pro" w:hAnsi="Adobe Caslon Pro"/>
          <w:b/>
          <w:sz w:val="36"/>
          <w:u w:val="single"/>
        </w:rPr>
      </w:pPr>
      <w:r>
        <w:rPr>
          <w:rFonts w:ascii="Adobe Caslon Pro" w:hAnsi="Adobe Caslon Pro"/>
          <w:b/>
          <w:sz w:val="36"/>
          <w:u w:val="single"/>
        </w:rPr>
        <w:t>Industry Certification</w:t>
      </w:r>
      <w:r w:rsidR="000E5D5D">
        <w:rPr>
          <w:rFonts w:ascii="Adobe Caslon Pro" w:hAnsi="Adobe Caslon Pro"/>
          <w:b/>
          <w:sz w:val="36"/>
          <w:u w:val="single"/>
        </w:rPr>
        <w:t>s</w:t>
      </w:r>
      <w:r w:rsidR="00B116F5" w:rsidRPr="00344FB3">
        <w:rPr>
          <w:rFonts w:ascii="Adobe Caslon Pro" w:hAnsi="Adobe Caslon Pro"/>
          <w:b/>
          <w:sz w:val="36"/>
          <w:u w:val="single"/>
        </w:rPr>
        <w:t>:-</w:t>
      </w:r>
    </w:p>
    <w:tbl>
      <w:tblPr>
        <w:tblStyle w:val="TableGrid"/>
        <w:tblW w:w="0" w:type="auto"/>
        <w:tblLook w:val="04A0"/>
      </w:tblPr>
      <w:tblGrid>
        <w:gridCol w:w="751"/>
        <w:gridCol w:w="4602"/>
        <w:gridCol w:w="2913"/>
        <w:gridCol w:w="2750"/>
      </w:tblGrid>
      <w:tr w:rsidR="00B116F5" w:rsidRPr="00C73E5C" w:rsidTr="00F622C1">
        <w:tc>
          <w:tcPr>
            <w:tcW w:w="751" w:type="dxa"/>
            <w:shd w:val="clear" w:color="auto" w:fill="EEECE1" w:themeFill="background2"/>
          </w:tcPr>
          <w:p w:rsidR="00B116F5" w:rsidRPr="00C73E5C" w:rsidRDefault="00B116F5" w:rsidP="009E187E">
            <w:pPr>
              <w:spacing w:line="36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proofErr w:type="spellStart"/>
            <w:r w:rsidRPr="00C73E5C">
              <w:rPr>
                <w:rFonts w:asciiTheme="majorHAnsi" w:hAnsiTheme="majorHAnsi"/>
                <w:b/>
                <w:szCs w:val="24"/>
              </w:rPr>
              <w:t>S.No</w:t>
            </w:r>
            <w:proofErr w:type="spellEnd"/>
            <w:r w:rsidRPr="00C73E5C">
              <w:rPr>
                <w:rFonts w:asciiTheme="majorHAnsi" w:hAnsiTheme="majorHAnsi"/>
                <w:b/>
                <w:szCs w:val="24"/>
              </w:rPr>
              <w:t>.</w:t>
            </w:r>
          </w:p>
        </w:tc>
        <w:tc>
          <w:tcPr>
            <w:tcW w:w="4602" w:type="dxa"/>
            <w:shd w:val="clear" w:color="auto" w:fill="EEECE1" w:themeFill="background2"/>
          </w:tcPr>
          <w:p w:rsidR="00B116F5" w:rsidRPr="00C73E5C" w:rsidRDefault="00B116F5" w:rsidP="009E187E">
            <w:pPr>
              <w:spacing w:line="36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FDP  Name</w:t>
            </w:r>
          </w:p>
        </w:tc>
        <w:tc>
          <w:tcPr>
            <w:tcW w:w="2913" w:type="dxa"/>
            <w:shd w:val="clear" w:color="auto" w:fill="EEECE1" w:themeFill="background2"/>
          </w:tcPr>
          <w:p w:rsidR="00B116F5" w:rsidRPr="00C73E5C" w:rsidRDefault="00B116F5" w:rsidP="009E187E">
            <w:pPr>
              <w:spacing w:line="36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>
              <w:rPr>
                <w:rFonts w:asciiTheme="majorHAnsi" w:hAnsiTheme="majorHAnsi"/>
                <w:b/>
                <w:szCs w:val="24"/>
              </w:rPr>
              <w:t>Company</w:t>
            </w:r>
          </w:p>
        </w:tc>
        <w:tc>
          <w:tcPr>
            <w:tcW w:w="2750" w:type="dxa"/>
            <w:shd w:val="clear" w:color="auto" w:fill="EEECE1" w:themeFill="background2"/>
          </w:tcPr>
          <w:p w:rsidR="00B116F5" w:rsidRPr="00C73E5C" w:rsidRDefault="00B116F5" w:rsidP="009E187E">
            <w:pPr>
              <w:spacing w:line="36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Date</w:t>
            </w:r>
          </w:p>
        </w:tc>
      </w:tr>
      <w:tr w:rsidR="00B116F5" w:rsidRPr="00C73E5C" w:rsidTr="00F0724B">
        <w:tc>
          <w:tcPr>
            <w:tcW w:w="751" w:type="dxa"/>
          </w:tcPr>
          <w:p w:rsidR="007E29BC" w:rsidRDefault="007E29BC" w:rsidP="009E187E">
            <w:pPr>
              <w:rPr>
                <w:rFonts w:asciiTheme="majorHAnsi" w:hAnsiTheme="majorHAnsi"/>
                <w:szCs w:val="24"/>
              </w:rPr>
            </w:pPr>
          </w:p>
          <w:p w:rsidR="00B116F5" w:rsidRPr="00C73E5C" w:rsidRDefault="00B116F5" w:rsidP="009E187E">
            <w:pPr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1.</w:t>
            </w:r>
          </w:p>
        </w:tc>
        <w:tc>
          <w:tcPr>
            <w:tcW w:w="4602" w:type="dxa"/>
          </w:tcPr>
          <w:p w:rsidR="007E29BC" w:rsidRDefault="007E29BC" w:rsidP="009E187E">
            <w:pPr>
              <w:jc w:val="center"/>
              <w:rPr>
                <w:rFonts w:asciiTheme="majorHAnsi" w:hAnsiTheme="majorHAnsi"/>
              </w:rPr>
            </w:pPr>
          </w:p>
          <w:p w:rsidR="00B116F5" w:rsidRPr="00C73E5C" w:rsidRDefault="00B116F5" w:rsidP="009E187E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</w:rPr>
              <w:t>Software Engineering Best Practices(Java)</w:t>
            </w:r>
          </w:p>
        </w:tc>
        <w:tc>
          <w:tcPr>
            <w:tcW w:w="2913" w:type="dxa"/>
          </w:tcPr>
          <w:p w:rsidR="007E29BC" w:rsidRDefault="007E29BC" w:rsidP="009E187E">
            <w:pPr>
              <w:jc w:val="center"/>
              <w:rPr>
                <w:rFonts w:asciiTheme="majorHAnsi" w:hAnsiTheme="majorHAnsi"/>
              </w:rPr>
            </w:pPr>
          </w:p>
          <w:p w:rsidR="00B116F5" w:rsidRPr="00C73E5C" w:rsidRDefault="00B116F5" w:rsidP="009E187E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</w:rPr>
              <w:t>EPAM Systems India Pvt. Ltd.</w:t>
            </w:r>
            <w:r w:rsidR="00F0724B">
              <w:rPr>
                <w:rFonts w:asciiTheme="majorHAnsi" w:hAnsiTheme="majorHAnsi"/>
              </w:rPr>
              <w:t>,</w:t>
            </w:r>
            <w:r w:rsidR="00304CDE">
              <w:rPr>
                <w:rFonts w:asciiTheme="majorHAnsi" w:hAnsiTheme="majorHAnsi"/>
              </w:rPr>
              <w:t xml:space="preserve"> </w:t>
            </w:r>
            <w:r w:rsidR="00F0724B">
              <w:rPr>
                <w:rFonts w:asciiTheme="majorHAnsi" w:hAnsiTheme="majorHAnsi"/>
              </w:rPr>
              <w:t>Hyderabad</w:t>
            </w:r>
            <w:r w:rsidR="00EC09F0">
              <w:rPr>
                <w:rFonts w:asciiTheme="majorHAnsi" w:hAnsiTheme="majorHAnsi"/>
              </w:rPr>
              <w:t xml:space="preserve"> </w:t>
            </w:r>
            <w:r w:rsidR="00F0724B">
              <w:rPr>
                <w:rFonts w:asciiTheme="majorHAnsi" w:hAnsiTheme="majorHAnsi"/>
              </w:rPr>
              <w:t>(India)</w:t>
            </w:r>
          </w:p>
        </w:tc>
        <w:tc>
          <w:tcPr>
            <w:tcW w:w="2750" w:type="dxa"/>
          </w:tcPr>
          <w:p w:rsidR="007E29BC" w:rsidRDefault="007E29BC" w:rsidP="009E187E">
            <w:pPr>
              <w:spacing w:line="360" w:lineRule="auto"/>
              <w:rPr>
                <w:rFonts w:asciiTheme="majorHAnsi" w:hAnsiTheme="majorHAnsi"/>
              </w:rPr>
            </w:pPr>
          </w:p>
          <w:p w:rsidR="00B116F5" w:rsidRPr="00C73E5C" w:rsidRDefault="00B116F5" w:rsidP="009E187E">
            <w:pPr>
              <w:spacing w:line="360" w:lineRule="auto"/>
              <w:rPr>
                <w:rFonts w:asciiTheme="majorHAnsi" w:hAnsiTheme="majorHAnsi"/>
                <w:b/>
                <w:sz w:val="36"/>
                <w:u w:val="single"/>
              </w:rPr>
            </w:pPr>
            <w:r>
              <w:rPr>
                <w:rFonts w:asciiTheme="majorHAnsi" w:hAnsiTheme="majorHAnsi"/>
              </w:rPr>
              <w:t>12-23 November</w:t>
            </w:r>
            <w:r w:rsidRPr="00C73E5C">
              <w:rPr>
                <w:rFonts w:asciiTheme="majorHAnsi" w:hAnsiTheme="majorHAnsi"/>
              </w:rPr>
              <w:t xml:space="preserve"> 2018.</w:t>
            </w:r>
          </w:p>
          <w:p w:rsidR="00B116F5" w:rsidRPr="00C73E5C" w:rsidRDefault="00B116F5" w:rsidP="009E187E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</w:tbl>
    <w:p w:rsidR="007C4CFD" w:rsidRDefault="007C4CFD" w:rsidP="00EC09F0">
      <w:pPr>
        <w:jc w:val="center"/>
        <w:rPr>
          <w:rFonts w:ascii="Adobe Caslon Pro" w:hAnsi="Adobe Caslon Pro"/>
          <w:b/>
          <w:sz w:val="36"/>
          <w:szCs w:val="36"/>
          <w:u w:val="single"/>
        </w:rPr>
      </w:pPr>
    </w:p>
    <w:p w:rsidR="007C4CFD" w:rsidRDefault="007C4CFD" w:rsidP="00EC09F0">
      <w:pPr>
        <w:jc w:val="center"/>
        <w:rPr>
          <w:rFonts w:ascii="Adobe Caslon Pro" w:hAnsi="Adobe Caslon Pro"/>
          <w:b/>
          <w:sz w:val="36"/>
          <w:szCs w:val="36"/>
          <w:u w:val="single"/>
        </w:rPr>
      </w:pPr>
      <w:r>
        <w:rPr>
          <w:rFonts w:ascii="Adobe Caslon Pro" w:hAnsi="Adobe Caslon Pro"/>
          <w:b/>
          <w:sz w:val="36"/>
          <w:szCs w:val="36"/>
          <w:u w:val="single"/>
        </w:rPr>
        <w:t>Workshops:-</w:t>
      </w:r>
    </w:p>
    <w:tbl>
      <w:tblPr>
        <w:tblStyle w:val="TableGrid"/>
        <w:tblW w:w="0" w:type="auto"/>
        <w:tblLook w:val="04A0"/>
      </w:tblPr>
      <w:tblGrid>
        <w:gridCol w:w="817"/>
        <w:gridCol w:w="4678"/>
        <w:gridCol w:w="2770"/>
        <w:gridCol w:w="2751"/>
      </w:tblGrid>
      <w:tr w:rsidR="007C4CFD" w:rsidRPr="00C73E5C" w:rsidTr="007C4CFD">
        <w:tc>
          <w:tcPr>
            <w:tcW w:w="817" w:type="dxa"/>
            <w:shd w:val="clear" w:color="auto" w:fill="EEECE1" w:themeFill="background2"/>
          </w:tcPr>
          <w:p w:rsidR="007C4CFD" w:rsidRPr="00C73E5C" w:rsidRDefault="007C4CFD" w:rsidP="00F66089">
            <w:pPr>
              <w:spacing w:line="36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S</w:t>
            </w:r>
            <w:r>
              <w:rPr>
                <w:rFonts w:asciiTheme="majorHAnsi" w:hAnsiTheme="majorHAnsi"/>
                <w:b/>
                <w:szCs w:val="24"/>
              </w:rPr>
              <w:t xml:space="preserve"> </w:t>
            </w:r>
            <w:r w:rsidRPr="00C73E5C">
              <w:rPr>
                <w:rFonts w:asciiTheme="majorHAnsi" w:hAnsiTheme="majorHAnsi"/>
                <w:b/>
                <w:szCs w:val="24"/>
              </w:rPr>
              <w:t>.No.</w:t>
            </w:r>
          </w:p>
        </w:tc>
        <w:tc>
          <w:tcPr>
            <w:tcW w:w="4678" w:type="dxa"/>
            <w:shd w:val="clear" w:color="auto" w:fill="EEECE1" w:themeFill="background2"/>
          </w:tcPr>
          <w:p w:rsidR="007C4CFD" w:rsidRPr="00C73E5C" w:rsidRDefault="005F2451" w:rsidP="00F66089">
            <w:pPr>
              <w:spacing w:line="36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>
              <w:rPr>
                <w:rFonts w:asciiTheme="majorHAnsi" w:hAnsiTheme="majorHAnsi"/>
                <w:b/>
                <w:szCs w:val="24"/>
              </w:rPr>
              <w:t>Workshop</w:t>
            </w:r>
          </w:p>
        </w:tc>
        <w:tc>
          <w:tcPr>
            <w:tcW w:w="2770" w:type="dxa"/>
            <w:shd w:val="clear" w:color="auto" w:fill="EEECE1" w:themeFill="background2"/>
          </w:tcPr>
          <w:p w:rsidR="007C4CFD" w:rsidRPr="00C73E5C" w:rsidRDefault="007C4CFD" w:rsidP="00F66089">
            <w:pPr>
              <w:spacing w:line="36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Place</w:t>
            </w:r>
          </w:p>
        </w:tc>
        <w:tc>
          <w:tcPr>
            <w:tcW w:w="2751" w:type="dxa"/>
            <w:shd w:val="clear" w:color="auto" w:fill="EEECE1" w:themeFill="background2"/>
          </w:tcPr>
          <w:p w:rsidR="007C4CFD" w:rsidRPr="00C73E5C" w:rsidRDefault="007C4CFD" w:rsidP="00F66089">
            <w:pPr>
              <w:spacing w:line="36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b/>
                <w:szCs w:val="24"/>
              </w:rPr>
              <w:t>Date</w:t>
            </w:r>
          </w:p>
        </w:tc>
      </w:tr>
      <w:tr w:rsidR="007C4CFD" w:rsidRPr="00C73E5C" w:rsidTr="007C4CFD">
        <w:tc>
          <w:tcPr>
            <w:tcW w:w="817" w:type="dxa"/>
          </w:tcPr>
          <w:p w:rsidR="007C4CFD" w:rsidRDefault="007C4CFD" w:rsidP="00F66089">
            <w:pPr>
              <w:rPr>
                <w:rFonts w:asciiTheme="majorHAnsi" w:hAnsiTheme="majorHAnsi"/>
                <w:szCs w:val="24"/>
              </w:rPr>
            </w:pPr>
          </w:p>
          <w:p w:rsidR="007C4CFD" w:rsidRPr="00C73E5C" w:rsidRDefault="007C4CFD" w:rsidP="00F66089">
            <w:pPr>
              <w:rPr>
                <w:rFonts w:asciiTheme="majorHAnsi" w:hAnsiTheme="majorHAnsi"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1.</w:t>
            </w:r>
          </w:p>
        </w:tc>
        <w:tc>
          <w:tcPr>
            <w:tcW w:w="4678" w:type="dxa"/>
          </w:tcPr>
          <w:p w:rsidR="007C4CFD" w:rsidRDefault="007C4CFD" w:rsidP="00F66089">
            <w:pPr>
              <w:jc w:val="center"/>
              <w:rPr>
                <w:rFonts w:asciiTheme="majorHAnsi" w:hAnsiTheme="majorHAnsi"/>
              </w:rPr>
            </w:pPr>
          </w:p>
          <w:p w:rsidR="007C4CFD" w:rsidRPr="00C73E5C" w:rsidRDefault="00D8462E" w:rsidP="00F66089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Cyber Security Expert Level-1</w:t>
            </w:r>
          </w:p>
        </w:tc>
        <w:tc>
          <w:tcPr>
            <w:tcW w:w="2770" w:type="dxa"/>
          </w:tcPr>
          <w:p w:rsidR="007C4CFD" w:rsidRDefault="007C4CFD" w:rsidP="007C4CFD">
            <w:pPr>
              <w:pStyle w:val="NoSpacing"/>
            </w:pPr>
          </w:p>
          <w:p w:rsidR="007C4CFD" w:rsidRPr="00C73E5C" w:rsidRDefault="007C4CFD" w:rsidP="007C4CFD">
            <w:pPr>
              <w:pStyle w:val="NoSpacing"/>
              <w:rPr>
                <w:szCs w:val="24"/>
              </w:rPr>
            </w:pPr>
            <w:proofErr w:type="spellStart"/>
            <w:r>
              <w:t>Thapar</w:t>
            </w:r>
            <w:proofErr w:type="spellEnd"/>
            <w:r>
              <w:t xml:space="preserve"> University</w:t>
            </w:r>
            <w:r w:rsidRPr="00C73E5C">
              <w:t>,</w:t>
            </w:r>
            <w:r w:rsidR="000C4718">
              <w:t xml:space="preserve"> </w:t>
            </w:r>
            <w:r>
              <w:t>Patiala</w:t>
            </w:r>
            <w:r w:rsidR="000C4718">
              <w:t>,</w:t>
            </w:r>
            <w:r w:rsidRPr="00C73E5C">
              <w:t xml:space="preserve"> Punjab</w:t>
            </w:r>
          </w:p>
        </w:tc>
        <w:tc>
          <w:tcPr>
            <w:tcW w:w="2751" w:type="dxa"/>
          </w:tcPr>
          <w:p w:rsidR="007C4CFD" w:rsidRDefault="007C4CFD" w:rsidP="00F66089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</w:p>
          <w:p w:rsidR="007C4CFD" w:rsidRPr="00C73E5C" w:rsidRDefault="00D8462E" w:rsidP="005F2451">
            <w:pPr>
              <w:spacing w:line="360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2-3 February 2019</w:t>
            </w:r>
          </w:p>
        </w:tc>
      </w:tr>
    </w:tbl>
    <w:p w:rsidR="007C4CFD" w:rsidRDefault="007C4CFD" w:rsidP="00FE51A9">
      <w:pPr>
        <w:rPr>
          <w:rFonts w:ascii="Adobe Caslon Pro" w:hAnsi="Adobe Caslon Pro"/>
          <w:b/>
          <w:sz w:val="36"/>
          <w:szCs w:val="36"/>
          <w:u w:val="single"/>
        </w:rPr>
      </w:pPr>
    </w:p>
    <w:p w:rsidR="00FF564C" w:rsidRDefault="009E187E" w:rsidP="0025745B">
      <w:pPr>
        <w:jc w:val="center"/>
        <w:rPr>
          <w:rFonts w:ascii="Adobe Caslon Pro" w:hAnsi="Adobe Caslon Pro"/>
          <w:b/>
          <w:sz w:val="16"/>
          <w:szCs w:val="16"/>
          <w:u w:val="single"/>
        </w:rPr>
      </w:pPr>
      <w:r>
        <w:rPr>
          <w:rFonts w:ascii="Adobe Caslon Pro" w:hAnsi="Adobe Caslon Pro"/>
          <w:b/>
          <w:sz w:val="36"/>
          <w:szCs w:val="36"/>
          <w:u w:val="single"/>
        </w:rPr>
        <w:t>Expertise</w:t>
      </w:r>
      <w:r w:rsidRPr="00344FB3">
        <w:rPr>
          <w:rFonts w:ascii="Adobe Caslon Pro" w:hAnsi="Adobe Caslon Pro"/>
          <w:b/>
          <w:sz w:val="36"/>
          <w:szCs w:val="36"/>
          <w:u w:val="single"/>
        </w:rPr>
        <w:t>:-</w:t>
      </w:r>
    </w:p>
    <w:p w:rsidR="005304BA" w:rsidRPr="00FE51A9" w:rsidRDefault="00FE51A9" w:rsidP="00DD145D">
      <w:pPr>
        <w:rPr>
          <w:rFonts w:asciiTheme="majorHAnsi" w:hAnsiTheme="majorHAnsi"/>
          <w:szCs w:val="24"/>
        </w:rPr>
      </w:pPr>
      <w:proofErr w:type="gramStart"/>
      <w:r>
        <w:rPr>
          <w:rFonts w:asciiTheme="majorHAnsi" w:hAnsiTheme="majorHAnsi"/>
          <w:szCs w:val="24"/>
        </w:rPr>
        <w:t>Expertise in teaching Programming Languages.</w:t>
      </w:r>
      <w:proofErr w:type="gramEnd"/>
    </w:p>
    <w:p w:rsidR="0025745B" w:rsidRPr="00DD145D" w:rsidRDefault="0025745B" w:rsidP="00DD145D">
      <w:pPr>
        <w:rPr>
          <w:rFonts w:asciiTheme="majorHAnsi" w:hAnsiTheme="majorHAnsi"/>
          <w:b/>
          <w:szCs w:val="24"/>
        </w:rPr>
      </w:pPr>
    </w:p>
    <w:p w:rsidR="00C64363" w:rsidRDefault="006376ED" w:rsidP="00616FA3">
      <w:pPr>
        <w:jc w:val="center"/>
        <w:rPr>
          <w:rFonts w:ascii="Adobe Caslon Pro" w:hAnsi="Adobe Caslon Pro"/>
          <w:b/>
          <w:sz w:val="36"/>
          <w:szCs w:val="36"/>
          <w:u w:val="single"/>
        </w:rPr>
      </w:pPr>
      <w:r w:rsidRPr="00344FB3">
        <w:rPr>
          <w:rFonts w:ascii="Adobe Caslon Pro" w:hAnsi="Adobe Caslon Pro"/>
          <w:b/>
          <w:sz w:val="36"/>
          <w:szCs w:val="36"/>
          <w:u w:val="single"/>
        </w:rPr>
        <w:t>Personal Details:</w:t>
      </w:r>
      <w:r w:rsidR="003D6409" w:rsidRPr="00344FB3">
        <w:rPr>
          <w:rFonts w:ascii="Adobe Caslon Pro" w:hAnsi="Adobe Caslon Pro"/>
          <w:b/>
          <w:sz w:val="36"/>
          <w:szCs w:val="36"/>
          <w:u w:val="single"/>
        </w:rPr>
        <w:t>-</w:t>
      </w:r>
    </w:p>
    <w:p w:rsidR="00FF564C" w:rsidRPr="00853B86" w:rsidRDefault="00FF564C" w:rsidP="00616FA3">
      <w:pPr>
        <w:jc w:val="center"/>
        <w:rPr>
          <w:rFonts w:ascii="Adobe Caslon Pro" w:hAnsi="Adobe Caslon Pro"/>
          <w:b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8781"/>
      </w:tblGrid>
      <w:tr w:rsidR="00C64363" w:rsidRPr="00C73E5C" w:rsidTr="00F622C1">
        <w:tc>
          <w:tcPr>
            <w:tcW w:w="2235" w:type="dxa"/>
            <w:shd w:val="clear" w:color="auto" w:fill="EEECE1" w:themeFill="background2"/>
          </w:tcPr>
          <w:p w:rsidR="00C64363" w:rsidRPr="00C73E5C" w:rsidRDefault="00C64363" w:rsidP="001956A5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Date of Birth:</w:t>
            </w:r>
          </w:p>
        </w:tc>
        <w:tc>
          <w:tcPr>
            <w:tcW w:w="8781" w:type="dxa"/>
          </w:tcPr>
          <w:p w:rsidR="00C64363" w:rsidRPr="00C73E5C" w:rsidRDefault="00C64363" w:rsidP="001956A5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05-02-1983</w:t>
            </w:r>
            <w:r w:rsidR="004B2F4D" w:rsidRPr="00C73E5C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C64363" w:rsidRPr="00C73E5C" w:rsidTr="00F622C1">
        <w:tc>
          <w:tcPr>
            <w:tcW w:w="2235" w:type="dxa"/>
            <w:shd w:val="clear" w:color="auto" w:fill="EEECE1" w:themeFill="background2"/>
          </w:tcPr>
          <w:p w:rsidR="00C64363" w:rsidRPr="00C73E5C" w:rsidRDefault="00C64363" w:rsidP="001956A5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Father’s Name:</w:t>
            </w:r>
          </w:p>
        </w:tc>
        <w:tc>
          <w:tcPr>
            <w:tcW w:w="8781" w:type="dxa"/>
          </w:tcPr>
          <w:p w:rsidR="00C64363" w:rsidRPr="00C73E5C" w:rsidRDefault="00C64363" w:rsidP="001956A5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Dr.</w:t>
            </w:r>
            <w:r w:rsidR="009A1F5A" w:rsidRPr="00C73E5C">
              <w:rPr>
                <w:rFonts w:asciiTheme="majorHAnsi" w:hAnsiTheme="majorHAnsi"/>
                <w:szCs w:val="24"/>
              </w:rPr>
              <w:t xml:space="preserve"> </w:t>
            </w:r>
            <w:r w:rsidRPr="00C73E5C">
              <w:rPr>
                <w:rFonts w:asciiTheme="majorHAnsi" w:hAnsiTheme="majorHAnsi"/>
                <w:szCs w:val="24"/>
              </w:rPr>
              <w:t xml:space="preserve">Raj Kumar </w:t>
            </w:r>
            <w:proofErr w:type="spellStart"/>
            <w:r w:rsidRPr="00C73E5C">
              <w:rPr>
                <w:rFonts w:asciiTheme="majorHAnsi" w:hAnsiTheme="majorHAnsi"/>
                <w:szCs w:val="24"/>
              </w:rPr>
              <w:t>Malhotra</w:t>
            </w:r>
            <w:proofErr w:type="spellEnd"/>
            <w:r w:rsidR="009A1F5A" w:rsidRPr="00C73E5C">
              <w:rPr>
                <w:rFonts w:asciiTheme="majorHAnsi" w:hAnsiTheme="majorHAnsi"/>
                <w:szCs w:val="24"/>
              </w:rPr>
              <w:t xml:space="preserve"> </w:t>
            </w:r>
            <w:r w:rsidRPr="00C73E5C">
              <w:rPr>
                <w:rFonts w:asciiTheme="majorHAnsi" w:hAnsiTheme="majorHAnsi"/>
                <w:szCs w:val="24"/>
              </w:rPr>
              <w:t>(Retired Medical Officer)</w:t>
            </w:r>
            <w:r w:rsidR="009A1F5A" w:rsidRPr="00C73E5C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576317" w:rsidRPr="00C73E5C" w:rsidTr="00F622C1">
        <w:tc>
          <w:tcPr>
            <w:tcW w:w="2235" w:type="dxa"/>
            <w:shd w:val="clear" w:color="auto" w:fill="EEECE1" w:themeFill="background2"/>
          </w:tcPr>
          <w:p w:rsidR="00576317" w:rsidRPr="00C73E5C" w:rsidRDefault="00576317" w:rsidP="001956A5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Mot</w:t>
            </w:r>
            <w:r w:rsidRPr="00C73E5C">
              <w:rPr>
                <w:rFonts w:asciiTheme="majorHAnsi" w:hAnsiTheme="majorHAnsi"/>
                <w:szCs w:val="24"/>
              </w:rPr>
              <w:t>her’s Name:</w:t>
            </w:r>
          </w:p>
        </w:tc>
        <w:tc>
          <w:tcPr>
            <w:tcW w:w="8781" w:type="dxa"/>
          </w:tcPr>
          <w:p w:rsidR="00576317" w:rsidRPr="00C73E5C" w:rsidRDefault="00576317" w:rsidP="001956A5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Smt. </w:t>
            </w:r>
            <w:proofErr w:type="spellStart"/>
            <w:r>
              <w:rPr>
                <w:rFonts w:asciiTheme="majorHAnsi" w:hAnsiTheme="majorHAnsi"/>
                <w:szCs w:val="24"/>
              </w:rPr>
              <w:t>Sushma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Cs w:val="24"/>
              </w:rPr>
              <w:t>Malhotra</w:t>
            </w:r>
            <w:proofErr w:type="spellEnd"/>
          </w:p>
        </w:tc>
      </w:tr>
      <w:tr w:rsidR="00C64363" w:rsidRPr="00C73E5C" w:rsidTr="00F622C1">
        <w:tc>
          <w:tcPr>
            <w:tcW w:w="2235" w:type="dxa"/>
            <w:shd w:val="clear" w:color="auto" w:fill="EEECE1" w:themeFill="background2"/>
          </w:tcPr>
          <w:p w:rsidR="00C64363" w:rsidRPr="00C73E5C" w:rsidRDefault="00C64363" w:rsidP="001956A5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Marital Status:</w:t>
            </w:r>
          </w:p>
        </w:tc>
        <w:tc>
          <w:tcPr>
            <w:tcW w:w="8781" w:type="dxa"/>
          </w:tcPr>
          <w:p w:rsidR="00C64363" w:rsidRPr="00C73E5C" w:rsidRDefault="00C64363" w:rsidP="001956A5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Married</w:t>
            </w:r>
            <w:r w:rsidR="009A1F5A" w:rsidRPr="00C73E5C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C64363" w:rsidRPr="00C73E5C" w:rsidTr="00BC2CA2">
        <w:trPr>
          <w:trHeight w:val="401"/>
        </w:trPr>
        <w:tc>
          <w:tcPr>
            <w:tcW w:w="2235" w:type="dxa"/>
            <w:shd w:val="clear" w:color="auto" w:fill="EEECE1" w:themeFill="background2"/>
          </w:tcPr>
          <w:p w:rsidR="00C64363" w:rsidRPr="00C73E5C" w:rsidRDefault="00C64363" w:rsidP="001956A5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Languages</w:t>
            </w:r>
            <w:r w:rsidR="003E5B9A" w:rsidRPr="00C73E5C">
              <w:rPr>
                <w:rFonts w:asciiTheme="majorHAnsi" w:hAnsiTheme="majorHAnsi"/>
                <w:szCs w:val="24"/>
              </w:rPr>
              <w:t xml:space="preserve"> known:</w:t>
            </w:r>
            <w:r w:rsidRPr="00C73E5C">
              <w:rPr>
                <w:rFonts w:asciiTheme="majorHAnsi" w:hAnsiTheme="majorHAnsi"/>
                <w:szCs w:val="24"/>
              </w:rPr>
              <w:t xml:space="preserve">                           </w:t>
            </w:r>
          </w:p>
        </w:tc>
        <w:tc>
          <w:tcPr>
            <w:tcW w:w="8781" w:type="dxa"/>
          </w:tcPr>
          <w:p w:rsidR="00C64363" w:rsidRPr="00C73E5C" w:rsidRDefault="00C64363" w:rsidP="001956A5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>English, Hindi &amp; Punjabi</w:t>
            </w:r>
            <w:r w:rsidR="009A1F5A" w:rsidRPr="00C73E5C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C64363" w:rsidRPr="00C73E5C" w:rsidTr="00F622C1">
        <w:tc>
          <w:tcPr>
            <w:tcW w:w="2235" w:type="dxa"/>
            <w:shd w:val="clear" w:color="auto" w:fill="EEECE1" w:themeFill="background2"/>
          </w:tcPr>
          <w:p w:rsidR="00C64363" w:rsidRPr="00C73E5C" w:rsidRDefault="00C64363" w:rsidP="001956A5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 xml:space="preserve">Address:                                </w:t>
            </w:r>
          </w:p>
        </w:tc>
        <w:tc>
          <w:tcPr>
            <w:tcW w:w="8781" w:type="dxa"/>
          </w:tcPr>
          <w:p w:rsidR="00C64363" w:rsidRPr="00C73E5C" w:rsidRDefault="00C64363" w:rsidP="001956A5">
            <w:pPr>
              <w:spacing w:line="276" w:lineRule="auto"/>
              <w:jc w:val="both"/>
              <w:rPr>
                <w:rFonts w:asciiTheme="majorHAnsi" w:hAnsiTheme="majorHAnsi"/>
                <w:b/>
                <w:szCs w:val="24"/>
              </w:rPr>
            </w:pPr>
            <w:r w:rsidRPr="00C73E5C">
              <w:rPr>
                <w:rFonts w:asciiTheme="majorHAnsi" w:hAnsiTheme="majorHAnsi"/>
                <w:szCs w:val="24"/>
              </w:rPr>
              <w:t xml:space="preserve">31, New Officer Colony, Stadium Road, </w:t>
            </w:r>
            <w:proofErr w:type="spellStart"/>
            <w:r w:rsidRPr="00C73E5C">
              <w:rPr>
                <w:rFonts w:asciiTheme="majorHAnsi" w:hAnsiTheme="majorHAnsi"/>
                <w:szCs w:val="24"/>
              </w:rPr>
              <w:t>Rikhidev</w:t>
            </w:r>
            <w:proofErr w:type="spellEnd"/>
            <w:r w:rsidRPr="00C73E5C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C73E5C">
              <w:rPr>
                <w:rFonts w:asciiTheme="majorHAnsi" w:hAnsiTheme="majorHAnsi"/>
                <w:szCs w:val="24"/>
              </w:rPr>
              <w:t>Marg</w:t>
            </w:r>
            <w:proofErr w:type="spellEnd"/>
            <w:r w:rsidRPr="00C73E5C">
              <w:rPr>
                <w:rFonts w:asciiTheme="majorHAnsi" w:hAnsiTheme="majorHAnsi"/>
                <w:szCs w:val="24"/>
              </w:rPr>
              <w:t>, Patiala (Punjab)-147001.</w:t>
            </w:r>
          </w:p>
        </w:tc>
      </w:tr>
    </w:tbl>
    <w:p w:rsidR="00FF564C" w:rsidRPr="00BC2CA2" w:rsidRDefault="00FF564C" w:rsidP="00BC2CA2">
      <w:pPr>
        <w:rPr>
          <w:rFonts w:ascii="Adobe Caslon Pro" w:hAnsi="Adobe Caslon Pro"/>
          <w:b/>
          <w:sz w:val="16"/>
          <w:szCs w:val="16"/>
          <w:u w:val="single"/>
        </w:rPr>
      </w:pPr>
    </w:p>
    <w:p w:rsidR="00616FA3" w:rsidRDefault="00616FA3" w:rsidP="00E707A0">
      <w:pPr>
        <w:jc w:val="right"/>
        <w:rPr>
          <w:rFonts w:ascii="Adobe Caslon Pro" w:hAnsi="Adobe Caslon Pro"/>
          <w:b/>
          <w:sz w:val="36"/>
          <w:szCs w:val="36"/>
          <w:u w:val="single"/>
        </w:rPr>
      </w:pPr>
    </w:p>
    <w:p w:rsidR="006D62C9" w:rsidRPr="00E707A0" w:rsidRDefault="00E707A0" w:rsidP="00CE22C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80" w:hanging="6480"/>
        <w:jc w:val="right"/>
        <w:rPr>
          <w:sz w:val="28"/>
          <w:szCs w:val="28"/>
        </w:rPr>
      </w:pPr>
      <w:r w:rsidRPr="00E707A0">
        <w:rPr>
          <w:rFonts w:ascii="Adobe Caslon Pro" w:hAnsi="Adobe Caslon Pro"/>
          <w:b/>
          <w:sz w:val="28"/>
          <w:szCs w:val="28"/>
          <w:u w:val="single"/>
        </w:rPr>
        <w:t>(</w:t>
      </w:r>
      <w:proofErr w:type="spellStart"/>
      <w:r w:rsidRPr="00E707A0">
        <w:rPr>
          <w:rFonts w:ascii="Adobe Caslon Pro" w:hAnsi="Adobe Caslon Pro"/>
          <w:b/>
          <w:sz w:val="28"/>
          <w:szCs w:val="28"/>
          <w:u w:val="single"/>
        </w:rPr>
        <w:t>Er.Sumit</w:t>
      </w:r>
      <w:proofErr w:type="spellEnd"/>
      <w:r w:rsidRPr="00E707A0">
        <w:rPr>
          <w:rFonts w:ascii="Adobe Caslon Pro" w:hAnsi="Adobe Caslon Pro"/>
          <w:b/>
          <w:sz w:val="28"/>
          <w:szCs w:val="28"/>
          <w:u w:val="single"/>
        </w:rPr>
        <w:t xml:space="preserve"> </w:t>
      </w:r>
      <w:proofErr w:type="spellStart"/>
      <w:r w:rsidRPr="00E707A0">
        <w:rPr>
          <w:rFonts w:ascii="Adobe Caslon Pro" w:hAnsi="Adobe Caslon Pro"/>
          <w:b/>
          <w:sz w:val="28"/>
          <w:szCs w:val="28"/>
          <w:u w:val="single"/>
        </w:rPr>
        <w:t>Malhotra</w:t>
      </w:r>
      <w:proofErr w:type="spellEnd"/>
      <w:r w:rsidRPr="00E707A0">
        <w:rPr>
          <w:rFonts w:ascii="Adobe Caslon Pro" w:hAnsi="Adobe Caslon Pro"/>
          <w:b/>
          <w:sz w:val="28"/>
          <w:szCs w:val="28"/>
          <w:u w:val="single"/>
        </w:rPr>
        <w:t>)</w:t>
      </w:r>
    </w:p>
    <w:p w:rsidR="003E7E88" w:rsidRPr="008B25ED" w:rsidRDefault="003E7E88" w:rsidP="00A876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80" w:hanging="6480"/>
        <w:rPr>
          <w:szCs w:val="24"/>
        </w:rPr>
      </w:pPr>
    </w:p>
    <w:sectPr w:rsidR="003E7E88" w:rsidRPr="008B25ED" w:rsidSect="00C73E5C">
      <w:pgSz w:w="12240" w:h="15840"/>
      <w:pgMar w:top="540" w:right="720" w:bottom="540" w:left="720" w:header="907" w:footer="63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$"/>
      <w:lvlJc w:val="left"/>
    </w:lvl>
    <w:lvl w:ilvl="1">
      <w:start w:val="1"/>
      <w:numFmt w:val="none"/>
      <w:pStyle w:val="Heading2"/>
      <w:suff w:val="nothing"/>
      <w:lvlText w:val="$"/>
      <w:lvlJc w:val="left"/>
    </w:lvl>
    <w:lvl w:ilvl="2">
      <w:start w:val="1"/>
      <w:numFmt w:val="none"/>
      <w:suff w:val="nothing"/>
      <w:lvlText w:val="$"/>
      <w:lvlJc w:val="left"/>
    </w:lvl>
    <w:lvl w:ilvl="3">
      <w:start w:val="1"/>
      <w:numFmt w:val="none"/>
      <w:suff w:val="nothing"/>
      <w:lvlText w:val="$"/>
      <w:lvlJc w:val="left"/>
    </w:lvl>
    <w:lvl w:ilvl="4">
      <w:start w:val="1"/>
      <w:numFmt w:val="none"/>
      <w:suff w:val="nothing"/>
      <w:lvlText w:val="$"/>
      <w:lvlJc w:val="left"/>
    </w:lvl>
    <w:lvl w:ilvl="5">
      <w:start w:val="1"/>
      <w:numFmt w:val="none"/>
      <w:suff w:val="nothing"/>
      <w:lvlText w:val="$"/>
      <w:lvlJc w:val="left"/>
    </w:lvl>
    <w:lvl w:ilvl="6">
      <w:start w:val="1"/>
      <w:numFmt w:val="none"/>
      <w:suff w:val="nothing"/>
      <w:lvlText w:val="$"/>
      <w:lvlJc w:val="left"/>
    </w:lvl>
    <w:lvl w:ilvl="7">
      <w:start w:val="1"/>
      <w:numFmt w:val="none"/>
      <w:suff w:val="nothing"/>
      <w:lvlText w:val="$"/>
      <w:lvlJc w:val="left"/>
    </w:lvl>
    <w:lvl w:ilvl="8">
      <w:start w:val="1"/>
      <w:numFmt w:val="none"/>
      <w:suff w:val="nothing"/>
      <w:lvlText w:val="$"/>
      <w:lvlJc w:val="left"/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000008"/>
    <w:multiLevelType w:val="multilevel"/>
    <w:tmpl w:val="00000008"/>
    <w:name w:val="WW8Num8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9"/>
    <w:multiLevelType w:val="multilevel"/>
    <w:tmpl w:val="00000009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nsid w:val="0000000A"/>
    <w:multiLevelType w:val="multilevel"/>
    <w:tmpl w:val="0000000A"/>
    <w:name w:val="WW8Num10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>
    <w:nsid w:val="01BB04F6"/>
    <w:multiLevelType w:val="multilevel"/>
    <w:tmpl w:val="7948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4D0029"/>
    <w:multiLevelType w:val="multilevel"/>
    <w:tmpl w:val="A512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$"/>
      <w:lvlJc w:val="left"/>
    </w:lvl>
    <w:lvl w:ilvl="2">
      <w:start w:val="1"/>
      <w:numFmt w:val="none"/>
      <w:suff w:val="nothing"/>
      <w:lvlText w:val="$"/>
      <w:lvlJc w:val="left"/>
    </w:lvl>
    <w:lvl w:ilvl="3">
      <w:start w:val="1"/>
      <w:numFmt w:val="none"/>
      <w:suff w:val="nothing"/>
      <w:lvlText w:val="$"/>
      <w:lvlJc w:val="left"/>
    </w:lvl>
    <w:lvl w:ilvl="4">
      <w:start w:val="1"/>
      <w:numFmt w:val="none"/>
      <w:suff w:val="nothing"/>
      <w:lvlText w:val="$"/>
      <w:lvlJc w:val="left"/>
    </w:lvl>
    <w:lvl w:ilvl="5">
      <w:start w:val="1"/>
      <w:numFmt w:val="none"/>
      <w:suff w:val="nothing"/>
      <w:lvlText w:val="$"/>
      <w:lvlJc w:val="left"/>
    </w:lvl>
    <w:lvl w:ilvl="6">
      <w:start w:val="1"/>
      <w:numFmt w:val="none"/>
      <w:suff w:val="nothing"/>
      <w:lvlText w:val="$"/>
      <w:lvlJc w:val="left"/>
    </w:lvl>
    <w:lvl w:ilvl="7">
      <w:start w:val="1"/>
      <w:numFmt w:val="none"/>
      <w:suff w:val="nothing"/>
      <w:lvlText w:val="$"/>
      <w:lvlJc w:val="left"/>
    </w:lvl>
    <w:lvl w:ilvl="8">
      <w:start w:val="1"/>
      <w:numFmt w:val="none"/>
      <w:suff w:val="nothing"/>
      <w:lvlText w:val="$"/>
      <w:lvlJc w:val="left"/>
    </w:lvl>
  </w:abstractNum>
  <w:abstractNum w:abstractNumId="7">
    <w:nsid w:val="06982A73"/>
    <w:multiLevelType w:val="hybridMultilevel"/>
    <w:tmpl w:val="62000D1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0F6817"/>
    <w:multiLevelType w:val="hybridMultilevel"/>
    <w:tmpl w:val="EB22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C4BFA"/>
    <w:multiLevelType w:val="hybridMultilevel"/>
    <w:tmpl w:val="847C2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687A48"/>
    <w:multiLevelType w:val="hybridMultilevel"/>
    <w:tmpl w:val="021E94B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127264B2"/>
    <w:multiLevelType w:val="hybridMultilevel"/>
    <w:tmpl w:val="9AA41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AA35C5"/>
    <w:multiLevelType w:val="hybridMultilevel"/>
    <w:tmpl w:val="2CA8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147791"/>
    <w:multiLevelType w:val="hybridMultilevel"/>
    <w:tmpl w:val="E23E2942"/>
    <w:lvl w:ilvl="0" w:tplc="585070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115E8F"/>
    <w:multiLevelType w:val="multilevel"/>
    <w:tmpl w:val="C7ACA3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BD4420A"/>
    <w:multiLevelType w:val="hybridMultilevel"/>
    <w:tmpl w:val="79482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524DAB"/>
    <w:multiLevelType w:val="hybridMultilevel"/>
    <w:tmpl w:val="A71C5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3645CF"/>
    <w:multiLevelType w:val="multilevel"/>
    <w:tmpl w:val="0E4A69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A7D0FD8"/>
    <w:multiLevelType w:val="multilevel"/>
    <w:tmpl w:val="0FD22F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CEE33E5"/>
    <w:multiLevelType w:val="hybridMultilevel"/>
    <w:tmpl w:val="F1C0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657D46"/>
    <w:multiLevelType w:val="hybridMultilevel"/>
    <w:tmpl w:val="644E6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5D7873"/>
    <w:multiLevelType w:val="hybridMultilevel"/>
    <w:tmpl w:val="3F5E5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E5EFC"/>
    <w:multiLevelType w:val="hybridMultilevel"/>
    <w:tmpl w:val="4680125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1AA5CC6"/>
    <w:multiLevelType w:val="hybridMultilevel"/>
    <w:tmpl w:val="C7ACA3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AA48B3"/>
    <w:multiLevelType w:val="multilevel"/>
    <w:tmpl w:val="0000000A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5">
    <w:nsid w:val="44B62FC0"/>
    <w:multiLevelType w:val="hybridMultilevel"/>
    <w:tmpl w:val="2A242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6CE7FF4"/>
    <w:multiLevelType w:val="hybridMultilevel"/>
    <w:tmpl w:val="0FD22F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7DB62AC"/>
    <w:multiLevelType w:val="multilevel"/>
    <w:tmpl w:val="3F5865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8">
    <w:nsid w:val="47E43B31"/>
    <w:multiLevelType w:val="hybridMultilevel"/>
    <w:tmpl w:val="2EEC8AA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9">
    <w:nsid w:val="4A624966"/>
    <w:multiLevelType w:val="hybridMultilevel"/>
    <w:tmpl w:val="1B24905C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30">
    <w:nsid w:val="4AD34131"/>
    <w:multiLevelType w:val="hybridMultilevel"/>
    <w:tmpl w:val="573061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4B164EF3"/>
    <w:multiLevelType w:val="hybridMultilevel"/>
    <w:tmpl w:val="2D5681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4CDB357B"/>
    <w:multiLevelType w:val="hybridMultilevel"/>
    <w:tmpl w:val="BE74029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4D8A7025"/>
    <w:multiLevelType w:val="hybridMultilevel"/>
    <w:tmpl w:val="242E680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4E3511C8"/>
    <w:multiLevelType w:val="multilevel"/>
    <w:tmpl w:val="9E7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$"/>
      <w:lvlJc w:val="left"/>
    </w:lvl>
    <w:lvl w:ilvl="2">
      <w:start w:val="1"/>
      <w:numFmt w:val="none"/>
      <w:suff w:val="nothing"/>
      <w:lvlText w:val="$"/>
      <w:lvlJc w:val="left"/>
    </w:lvl>
    <w:lvl w:ilvl="3">
      <w:start w:val="1"/>
      <w:numFmt w:val="none"/>
      <w:suff w:val="nothing"/>
      <w:lvlText w:val="$"/>
      <w:lvlJc w:val="left"/>
    </w:lvl>
    <w:lvl w:ilvl="4">
      <w:start w:val="1"/>
      <w:numFmt w:val="none"/>
      <w:suff w:val="nothing"/>
      <w:lvlText w:val="$"/>
      <w:lvlJc w:val="left"/>
    </w:lvl>
    <w:lvl w:ilvl="5">
      <w:start w:val="1"/>
      <w:numFmt w:val="none"/>
      <w:suff w:val="nothing"/>
      <w:lvlText w:val="$"/>
      <w:lvlJc w:val="left"/>
    </w:lvl>
    <w:lvl w:ilvl="6">
      <w:start w:val="1"/>
      <w:numFmt w:val="none"/>
      <w:suff w:val="nothing"/>
      <w:lvlText w:val="$"/>
      <w:lvlJc w:val="left"/>
    </w:lvl>
    <w:lvl w:ilvl="7">
      <w:start w:val="1"/>
      <w:numFmt w:val="none"/>
      <w:suff w:val="nothing"/>
      <w:lvlText w:val="$"/>
      <w:lvlJc w:val="left"/>
    </w:lvl>
    <w:lvl w:ilvl="8">
      <w:start w:val="1"/>
      <w:numFmt w:val="none"/>
      <w:suff w:val="nothing"/>
      <w:lvlText w:val="$"/>
      <w:lvlJc w:val="left"/>
    </w:lvl>
  </w:abstractNum>
  <w:abstractNum w:abstractNumId="35">
    <w:nsid w:val="518938F3"/>
    <w:multiLevelType w:val="hybridMultilevel"/>
    <w:tmpl w:val="E23E2942"/>
    <w:lvl w:ilvl="0" w:tplc="585070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275112"/>
    <w:multiLevelType w:val="multilevel"/>
    <w:tmpl w:val="A71C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C754A7D"/>
    <w:multiLevelType w:val="hybridMultilevel"/>
    <w:tmpl w:val="2CA06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1A2702"/>
    <w:multiLevelType w:val="hybridMultilevel"/>
    <w:tmpl w:val="71066DB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752D9B"/>
    <w:multiLevelType w:val="multilevel"/>
    <w:tmpl w:val="6976312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9FF1A37"/>
    <w:multiLevelType w:val="hybridMultilevel"/>
    <w:tmpl w:val="DACC5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AA26E0"/>
    <w:multiLevelType w:val="hybridMultilevel"/>
    <w:tmpl w:val="F0907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455EA1"/>
    <w:multiLevelType w:val="hybridMultilevel"/>
    <w:tmpl w:val="F40625C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3891A5A"/>
    <w:multiLevelType w:val="hybridMultilevel"/>
    <w:tmpl w:val="319A4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DC3434"/>
    <w:multiLevelType w:val="hybridMultilevel"/>
    <w:tmpl w:val="F06CE5F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803B3C"/>
    <w:multiLevelType w:val="hybridMultilevel"/>
    <w:tmpl w:val="6976312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93B15C9"/>
    <w:multiLevelType w:val="hybridMultilevel"/>
    <w:tmpl w:val="CEDA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F65514"/>
    <w:multiLevelType w:val="hybridMultilevel"/>
    <w:tmpl w:val="7284D4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3"/>
  </w:num>
  <w:num w:numId="4">
    <w:abstractNumId w:val="25"/>
  </w:num>
  <w:num w:numId="5">
    <w:abstractNumId w:val="6"/>
  </w:num>
  <w:num w:numId="6">
    <w:abstractNumId w:val="34"/>
  </w:num>
  <w:num w:numId="7">
    <w:abstractNumId w:val="29"/>
  </w:num>
  <w:num w:numId="8">
    <w:abstractNumId w:val="28"/>
  </w:num>
  <w:num w:numId="9">
    <w:abstractNumId w:val="43"/>
  </w:num>
  <w:num w:numId="10">
    <w:abstractNumId w:val="31"/>
  </w:num>
  <w:num w:numId="11">
    <w:abstractNumId w:val="26"/>
  </w:num>
  <w:num w:numId="12">
    <w:abstractNumId w:val="41"/>
  </w:num>
  <w:num w:numId="13">
    <w:abstractNumId w:val="20"/>
  </w:num>
  <w:num w:numId="14">
    <w:abstractNumId w:val="23"/>
  </w:num>
  <w:num w:numId="15">
    <w:abstractNumId w:val="14"/>
  </w:num>
  <w:num w:numId="16">
    <w:abstractNumId w:val="38"/>
  </w:num>
  <w:num w:numId="17">
    <w:abstractNumId w:val="18"/>
  </w:num>
  <w:num w:numId="18">
    <w:abstractNumId w:val="47"/>
  </w:num>
  <w:num w:numId="19">
    <w:abstractNumId w:val="16"/>
  </w:num>
  <w:num w:numId="20">
    <w:abstractNumId w:val="36"/>
  </w:num>
  <w:num w:numId="21">
    <w:abstractNumId w:val="44"/>
  </w:num>
  <w:num w:numId="22">
    <w:abstractNumId w:val="15"/>
  </w:num>
  <w:num w:numId="23">
    <w:abstractNumId w:val="5"/>
  </w:num>
  <w:num w:numId="24">
    <w:abstractNumId w:val="7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45"/>
  </w:num>
  <w:num w:numId="30">
    <w:abstractNumId w:val="39"/>
  </w:num>
  <w:num w:numId="31">
    <w:abstractNumId w:val="30"/>
  </w:num>
  <w:num w:numId="32">
    <w:abstractNumId w:val="42"/>
  </w:num>
  <w:num w:numId="33">
    <w:abstractNumId w:val="22"/>
  </w:num>
  <w:num w:numId="34">
    <w:abstractNumId w:val="24"/>
  </w:num>
  <w:num w:numId="35">
    <w:abstractNumId w:val="27"/>
  </w:num>
  <w:num w:numId="36">
    <w:abstractNumId w:val="32"/>
  </w:num>
  <w:num w:numId="37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</w:num>
  <w:num w:numId="39">
    <w:abstractNumId w:val="46"/>
  </w:num>
  <w:num w:numId="40">
    <w:abstractNumId w:val="21"/>
  </w:num>
  <w:num w:numId="41">
    <w:abstractNumId w:val="11"/>
  </w:num>
  <w:num w:numId="42">
    <w:abstractNumId w:val="17"/>
  </w:num>
  <w:num w:numId="43">
    <w:abstractNumId w:val="8"/>
  </w:num>
  <w:num w:numId="44">
    <w:abstractNumId w:val="35"/>
  </w:num>
  <w:num w:numId="45">
    <w:abstractNumId w:val="13"/>
  </w:num>
  <w:num w:numId="46">
    <w:abstractNumId w:val="12"/>
  </w:num>
  <w:num w:numId="47">
    <w:abstractNumId w:val="19"/>
  </w:num>
  <w:num w:numId="48">
    <w:abstractNumId w:val="40"/>
  </w:num>
  <w:num w:numId="4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/>
  <w:docVars>
    <w:docVar w:name="__Grammarly_42____i" w:val="H4sIAAAAAAAEAKtWckksSQxILCpxzi/NK1GyMqwFAAEhoTITAAAA"/>
    <w:docVar w:name="__Grammarly_42___1" w:val="H4sIAAAAAAAEAKtWcslP9kxRslIyNDY0sTQwNDEyNrK0NLAwtzBT0lEKTi0uzszPAykwNK4FABq0D6ctAAAA"/>
  </w:docVars>
  <w:rsids>
    <w:rsidRoot w:val="00D103A5"/>
    <w:rsid w:val="00000213"/>
    <w:rsid w:val="00010D3B"/>
    <w:rsid w:val="000125E9"/>
    <w:rsid w:val="00036F8C"/>
    <w:rsid w:val="000430E8"/>
    <w:rsid w:val="000509AC"/>
    <w:rsid w:val="00062F42"/>
    <w:rsid w:val="000656BE"/>
    <w:rsid w:val="00065814"/>
    <w:rsid w:val="00066497"/>
    <w:rsid w:val="00066DA8"/>
    <w:rsid w:val="00072604"/>
    <w:rsid w:val="00074564"/>
    <w:rsid w:val="00085B07"/>
    <w:rsid w:val="0009034D"/>
    <w:rsid w:val="00096996"/>
    <w:rsid w:val="000A3220"/>
    <w:rsid w:val="000A4607"/>
    <w:rsid w:val="000A4B40"/>
    <w:rsid w:val="000B0723"/>
    <w:rsid w:val="000B2B19"/>
    <w:rsid w:val="000B44AA"/>
    <w:rsid w:val="000C069B"/>
    <w:rsid w:val="000C4718"/>
    <w:rsid w:val="000D5C17"/>
    <w:rsid w:val="000E128F"/>
    <w:rsid w:val="000E5D5D"/>
    <w:rsid w:val="000E70D8"/>
    <w:rsid w:val="000F1122"/>
    <w:rsid w:val="001042BB"/>
    <w:rsid w:val="00111830"/>
    <w:rsid w:val="001144B6"/>
    <w:rsid w:val="00114B55"/>
    <w:rsid w:val="001171F4"/>
    <w:rsid w:val="00121277"/>
    <w:rsid w:val="001231ED"/>
    <w:rsid w:val="00126947"/>
    <w:rsid w:val="001269E4"/>
    <w:rsid w:val="00130A78"/>
    <w:rsid w:val="00141659"/>
    <w:rsid w:val="00144763"/>
    <w:rsid w:val="00157A59"/>
    <w:rsid w:val="00157C0A"/>
    <w:rsid w:val="00160DAC"/>
    <w:rsid w:val="00162148"/>
    <w:rsid w:val="00165BDB"/>
    <w:rsid w:val="0016674A"/>
    <w:rsid w:val="00175313"/>
    <w:rsid w:val="001956A5"/>
    <w:rsid w:val="00196441"/>
    <w:rsid w:val="001A0CCC"/>
    <w:rsid w:val="001A2612"/>
    <w:rsid w:val="001C0907"/>
    <w:rsid w:val="001D0AFF"/>
    <w:rsid w:val="001D163C"/>
    <w:rsid w:val="001D6A61"/>
    <w:rsid w:val="001E2C88"/>
    <w:rsid w:val="001F14CD"/>
    <w:rsid w:val="001F696B"/>
    <w:rsid w:val="001F7356"/>
    <w:rsid w:val="002026D0"/>
    <w:rsid w:val="00202F65"/>
    <w:rsid w:val="00204A48"/>
    <w:rsid w:val="002174DE"/>
    <w:rsid w:val="0023316D"/>
    <w:rsid w:val="00254CE0"/>
    <w:rsid w:val="0025745B"/>
    <w:rsid w:val="0026780D"/>
    <w:rsid w:val="00271E98"/>
    <w:rsid w:val="0027452F"/>
    <w:rsid w:val="002773E1"/>
    <w:rsid w:val="00280168"/>
    <w:rsid w:val="00296894"/>
    <w:rsid w:val="002A0CB9"/>
    <w:rsid w:val="002B4BF0"/>
    <w:rsid w:val="002C2B5C"/>
    <w:rsid w:val="002D5794"/>
    <w:rsid w:val="002D7E71"/>
    <w:rsid w:val="002E50A1"/>
    <w:rsid w:val="002F070F"/>
    <w:rsid w:val="002F0862"/>
    <w:rsid w:val="0030282B"/>
    <w:rsid w:val="00303A5A"/>
    <w:rsid w:val="00304CDE"/>
    <w:rsid w:val="003106A3"/>
    <w:rsid w:val="003315E7"/>
    <w:rsid w:val="003357D0"/>
    <w:rsid w:val="003421F9"/>
    <w:rsid w:val="00344FB3"/>
    <w:rsid w:val="00363524"/>
    <w:rsid w:val="00370B42"/>
    <w:rsid w:val="003826E3"/>
    <w:rsid w:val="003A6BE4"/>
    <w:rsid w:val="003B0EC4"/>
    <w:rsid w:val="003B7A61"/>
    <w:rsid w:val="003C311E"/>
    <w:rsid w:val="003D6409"/>
    <w:rsid w:val="003E5B9A"/>
    <w:rsid w:val="003E7E88"/>
    <w:rsid w:val="003F5C21"/>
    <w:rsid w:val="003F6613"/>
    <w:rsid w:val="004033A6"/>
    <w:rsid w:val="004077D6"/>
    <w:rsid w:val="00407A8F"/>
    <w:rsid w:val="00420B97"/>
    <w:rsid w:val="00424BEA"/>
    <w:rsid w:val="004363F2"/>
    <w:rsid w:val="00442813"/>
    <w:rsid w:val="004613AC"/>
    <w:rsid w:val="00472189"/>
    <w:rsid w:val="0048389E"/>
    <w:rsid w:val="00487574"/>
    <w:rsid w:val="004A06BD"/>
    <w:rsid w:val="004A1338"/>
    <w:rsid w:val="004A32F3"/>
    <w:rsid w:val="004A4D32"/>
    <w:rsid w:val="004B2F4D"/>
    <w:rsid w:val="004C28E3"/>
    <w:rsid w:val="004C4563"/>
    <w:rsid w:val="004C60DF"/>
    <w:rsid w:val="004E3175"/>
    <w:rsid w:val="004E7CFF"/>
    <w:rsid w:val="004F0149"/>
    <w:rsid w:val="004F29BC"/>
    <w:rsid w:val="00504238"/>
    <w:rsid w:val="005117D0"/>
    <w:rsid w:val="00514901"/>
    <w:rsid w:val="005177F2"/>
    <w:rsid w:val="005211A1"/>
    <w:rsid w:val="0052206D"/>
    <w:rsid w:val="0052323B"/>
    <w:rsid w:val="00524B3B"/>
    <w:rsid w:val="005304BA"/>
    <w:rsid w:val="00530EB7"/>
    <w:rsid w:val="00531903"/>
    <w:rsid w:val="005358E8"/>
    <w:rsid w:val="00546660"/>
    <w:rsid w:val="00573AB7"/>
    <w:rsid w:val="00576317"/>
    <w:rsid w:val="00584DB5"/>
    <w:rsid w:val="00590524"/>
    <w:rsid w:val="005A204A"/>
    <w:rsid w:val="005D6E2F"/>
    <w:rsid w:val="005E7388"/>
    <w:rsid w:val="005F02CE"/>
    <w:rsid w:val="005F2451"/>
    <w:rsid w:val="005F5EB9"/>
    <w:rsid w:val="006001E4"/>
    <w:rsid w:val="0060144C"/>
    <w:rsid w:val="00612DE5"/>
    <w:rsid w:val="00613F6F"/>
    <w:rsid w:val="00616FA3"/>
    <w:rsid w:val="00617302"/>
    <w:rsid w:val="00617E7D"/>
    <w:rsid w:val="006256DE"/>
    <w:rsid w:val="00635DD1"/>
    <w:rsid w:val="006376ED"/>
    <w:rsid w:val="006509B6"/>
    <w:rsid w:val="00672027"/>
    <w:rsid w:val="00672213"/>
    <w:rsid w:val="00686097"/>
    <w:rsid w:val="00694718"/>
    <w:rsid w:val="006A4857"/>
    <w:rsid w:val="006C5BD0"/>
    <w:rsid w:val="006D62C9"/>
    <w:rsid w:val="006D701B"/>
    <w:rsid w:val="006D7D06"/>
    <w:rsid w:val="006E4182"/>
    <w:rsid w:val="006E5031"/>
    <w:rsid w:val="006F40C4"/>
    <w:rsid w:val="00710444"/>
    <w:rsid w:val="00721945"/>
    <w:rsid w:val="00726FEB"/>
    <w:rsid w:val="00732F22"/>
    <w:rsid w:val="00735C2B"/>
    <w:rsid w:val="00754DC9"/>
    <w:rsid w:val="00757C8A"/>
    <w:rsid w:val="0076429D"/>
    <w:rsid w:val="007658D2"/>
    <w:rsid w:val="00770A8A"/>
    <w:rsid w:val="007A76B0"/>
    <w:rsid w:val="007B350A"/>
    <w:rsid w:val="007C1487"/>
    <w:rsid w:val="007C372A"/>
    <w:rsid w:val="007C4CFD"/>
    <w:rsid w:val="007E29BC"/>
    <w:rsid w:val="007E7DA5"/>
    <w:rsid w:val="007F2DE9"/>
    <w:rsid w:val="007F5B90"/>
    <w:rsid w:val="0080215C"/>
    <w:rsid w:val="00805FEC"/>
    <w:rsid w:val="0081639A"/>
    <w:rsid w:val="00830088"/>
    <w:rsid w:val="00834802"/>
    <w:rsid w:val="00853B86"/>
    <w:rsid w:val="008809BB"/>
    <w:rsid w:val="00882054"/>
    <w:rsid w:val="00886F12"/>
    <w:rsid w:val="00893CC2"/>
    <w:rsid w:val="00897F47"/>
    <w:rsid w:val="008A4206"/>
    <w:rsid w:val="008A7324"/>
    <w:rsid w:val="008B16CA"/>
    <w:rsid w:val="008B25ED"/>
    <w:rsid w:val="008C0CD1"/>
    <w:rsid w:val="008E064A"/>
    <w:rsid w:val="008E1558"/>
    <w:rsid w:val="008F0AF7"/>
    <w:rsid w:val="0090065B"/>
    <w:rsid w:val="00911554"/>
    <w:rsid w:val="00922581"/>
    <w:rsid w:val="00932043"/>
    <w:rsid w:val="00946E32"/>
    <w:rsid w:val="009546E7"/>
    <w:rsid w:val="009812E8"/>
    <w:rsid w:val="00982074"/>
    <w:rsid w:val="00984446"/>
    <w:rsid w:val="00994E0B"/>
    <w:rsid w:val="009974B2"/>
    <w:rsid w:val="009A1F5A"/>
    <w:rsid w:val="009B2B2B"/>
    <w:rsid w:val="009C2EC1"/>
    <w:rsid w:val="009C474A"/>
    <w:rsid w:val="009E187E"/>
    <w:rsid w:val="009E26AB"/>
    <w:rsid w:val="009F1D29"/>
    <w:rsid w:val="009F24E0"/>
    <w:rsid w:val="00A00E93"/>
    <w:rsid w:val="00A00FEF"/>
    <w:rsid w:val="00A11893"/>
    <w:rsid w:val="00A13FC7"/>
    <w:rsid w:val="00A23FE6"/>
    <w:rsid w:val="00A27F4D"/>
    <w:rsid w:val="00A47D20"/>
    <w:rsid w:val="00A51CED"/>
    <w:rsid w:val="00A607AF"/>
    <w:rsid w:val="00A801FF"/>
    <w:rsid w:val="00A84723"/>
    <w:rsid w:val="00A876AF"/>
    <w:rsid w:val="00A91607"/>
    <w:rsid w:val="00A96529"/>
    <w:rsid w:val="00AB1446"/>
    <w:rsid w:val="00AB5644"/>
    <w:rsid w:val="00AD44E1"/>
    <w:rsid w:val="00AD7803"/>
    <w:rsid w:val="00AE3974"/>
    <w:rsid w:val="00AF6153"/>
    <w:rsid w:val="00B002D9"/>
    <w:rsid w:val="00B067AC"/>
    <w:rsid w:val="00B116F5"/>
    <w:rsid w:val="00B13FC1"/>
    <w:rsid w:val="00B14685"/>
    <w:rsid w:val="00B14D5A"/>
    <w:rsid w:val="00B248CA"/>
    <w:rsid w:val="00B34872"/>
    <w:rsid w:val="00B35262"/>
    <w:rsid w:val="00B359A4"/>
    <w:rsid w:val="00B436A6"/>
    <w:rsid w:val="00B56DC3"/>
    <w:rsid w:val="00B57C29"/>
    <w:rsid w:val="00B65FCE"/>
    <w:rsid w:val="00B76A35"/>
    <w:rsid w:val="00B87B24"/>
    <w:rsid w:val="00B91BA3"/>
    <w:rsid w:val="00B92C5B"/>
    <w:rsid w:val="00BA41F3"/>
    <w:rsid w:val="00BB1242"/>
    <w:rsid w:val="00BB3281"/>
    <w:rsid w:val="00BB432C"/>
    <w:rsid w:val="00BC2CA2"/>
    <w:rsid w:val="00BE6243"/>
    <w:rsid w:val="00BE7E21"/>
    <w:rsid w:val="00C0428D"/>
    <w:rsid w:val="00C04978"/>
    <w:rsid w:val="00C07E79"/>
    <w:rsid w:val="00C15EA6"/>
    <w:rsid w:val="00C20E6A"/>
    <w:rsid w:val="00C21B94"/>
    <w:rsid w:val="00C30523"/>
    <w:rsid w:val="00C306EB"/>
    <w:rsid w:val="00C345FC"/>
    <w:rsid w:val="00C40DC0"/>
    <w:rsid w:val="00C43EED"/>
    <w:rsid w:val="00C616D0"/>
    <w:rsid w:val="00C64363"/>
    <w:rsid w:val="00C65E5D"/>
    <w:rsid w:val="00C7066B"/>
    <w:rsid w:val="00C707AD"/>
    <w:rsid w:val="00C73E5C"/>
    <w:rsid w:val="00C74E37"/>
    <w:rsid w:val="00C776B5"/>
    <w:rsid w:val="00CA1AD5"/>
    <w:rsid w:val="00CC64B1"/>
    <w:rsid w:val="00CC7203"/>
    <w:rsid w:val="00CD2798"/>
    <w:rsid w:val="00CD35DB"/>
    <w:rsid w:val="00CD3737"/>
    <w:rsid w:val="00CD641B"/>
    <w:rsid w:val="00CD77F4"/>
    <w:rsid w:val="00CE0006"/>
    <w:rsid w:val="00CE09AE"/>
    <w:rsid w:val="00CE22C9"/>
    <w:rsid w:val="00CE2EF1"/>
    <w:rsid w:val="00CE382E"/>
    <w:rsid w:val="00CE48F4"/>
    <w:rsid w:val="00D0251C"/>
    <w:rsid w:val="00D103A5"/>
    <w:rsid w:val="00D220EE"/>
    <w:rsid w:val="00D400E1"/>
    <w:rsid w:val="00D4253F"/>
    <w:rsid w:val="00D523C3"/>
    <w:rsid w:val="00D8462E"/>
    <w:rsid w:val="00D961D7"/>
    <w:rsid w:val="00DB708D"/>
    <w:rsid w:val="00DD145D"/>
    <w:rsid w:val="00DD6CF0"/>
    <w:rsid w:val="00DE1997"/>
    <w:rsid w:val="00DE495C"/>
    <w:rsid w:val="00DF1671"/>
    <w:rsid w:val="00DF423C"/>
    <w:rsid w:val="00DF7BAD"/>
    <w:rsid w:val="00E023DD"/>
    <w:rsid w:val="00E0649C"/>
    <w:rsid w:val="00E13F97"/>
    <w:rsid w:val="00E1455C"/>
    <w:rsid w:val="00E20782"/>
    <w:rsid w:val="00E23657"/>
    <w:rsid w:val="00E23886"/>
    <w:rsid w:val="00E5269B"/>
    <w:rsid w:val="00E707A0"/>
    <w:rsid w:val="00E775FF"/>
    <w:rsid w:val="00E77A79"/>
    <w:rsid w:val="00E80143"/>
    <w:rsid w:val="00E8443E"/>
    <w:rsid w:val="00E91ED3"/>
    <w:rsid w:val="00EC07E8"/>
    <w:rsid w:val="00EC09F0"/>
    <w:rsid w:val="00ED4524"/>
    <w:rsid w:val="00ED453B"/>
    <w:rsid w:val="00EE61A9"/>
    <w:rsid w:val="00EE68AA"/>
    <w:rsid w:val="00EE6A72"/>
    <w:rsid w:val="00F03AB1"/>
    <w:rsid w:val="00F0553E"/>
    <w:rsid w:val="00F0724B"/>
    <w:rsid w:val="00F15C02"/>
    <w:rsid w:val="00F23B13"/>
    <w:rsid w:val="00F2627F"/>
    <w:rsid w:val="00F31E09"/>
    <w:rsid w:val="00F521CE"/>
    <w:rsid w:val="00F56E7B"/>
    <w:rsid w:val="00F60820"/>
    <w:rsid w:val="00F622C1"/>
    <w:rsid w:val="00F66453"/>
    <w:rsid w:val="00F67812"/>
    <w:rsid w:val="00F710D8"/>
    <w:rsid w:val="00F923C2"/>
    <w:rsid w:val="00FA08A8"/>
    <w:rsid w:val="00FA1791"/>
    <w:rsid w:val="00FA2EB2"/>
    <w:rsid w:val="00FA685F"/>
    <w:rsid w:val="00FA6C9C"/>
    <w:rsid w:val="00FB234E"/>
    <w:rsid w:val="00FD1A35"/>
    <w:rsid w:val="00FD49B7"/>
    <w:rsid w:val="00FE058E"/>
    <w:rsid w:val="00FE51A9"/>
    <w:rsid w:val="00FE55E6"/>
    <w:rsid w:val="00FF2832"/>
    <w:rsid w:val="00FF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5FEC"/>
    <w:rPr>
      <w:sz w:val="24"/>
    </w:rPr>
  </w:style>
  <w:style w:type="paragraph" w:styleId="Heading1">
    <w:name w:val="heading 1"/>
    <w:basedOn w:val="Normal"/>
    <w:next w:val="Normal"/>
    <w:qFormat/>
    <w:rsid w:val="006376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76ED"/>
    <w:pPr>
      <w:keepNext/>
      <w:numPr>
        <w:ilvl w:val="1"/>
        <w:numId w:val="1"/>
      </w:numPr>
      <w:suppressAutoHyphens/>
      <w:spacing w:after="80"/>
      <w:jc w:val="both"/>
      <w:outlineLvl w:val="1"/>
    </w:pPr>
    <w:rPr>
      <w:b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rsid w:val="006376ED"/>
    <w:pPr>
      <w:suppressAutoHyphens/>
      <w:spacing w:before="240" w:after="220" w:line="220" w:lineRule="atLeast"/>
    </w:pPr>
    <w:rPr>
      <w:rFonts w:ascii="Arial" w:hAnsi="Arial"/>
      <w:sz w:val="20"/>
    </w:rPr>
  </w:style>
  <w:style w:type="paragraph" w:customStyle="1" w:styleId="levnl12">
    <w:name w:val="_levnl1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</w:style>
  <w:style w:type="paragraph" w:customStyle="1" w:styleId="levnl22">
    <w:name w:val="_levnl2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</w:pPr>
  </w:style>
  <w:style w:type="paragraph" w:customStyle="1" w:styleId="levnl32">
    <w:name w:val="_levnl3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080" w:hanging="360"/>
    </w:pPr>
  </w:style>
  <w:style w:type="paragraph" w:customStyle="1" w:styleId="levnl42">
    <w:name w:val="_levnl4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440" w:hanging="360"/>
    </w:pPr>
  </w:style>
  <w:style w:type="paragraph" w:customStyle="1" w:styleId="levnl52">
    <w:name w:val="_levnl5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800" w:hanging="360"/>
    </w:pPr>
  </w:style>
  <w:style w:type="paragraph" w:customStyle="1" w:styleId="levnl62">
    <w:name w:val="_levnl6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0" w:hanging="360"/>
    </w:pPr>
  </w:style>
  <w:style w:type="paragraph" w:customStyle="1" w:styleId="levnl72">
    <w:name w:val="_levnl7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520" w:hanging="360"/>
    </w:pPr>
  </w:style>
  <w:style w:type="paragraph" w:customStyle="1" w:styleId="levnl82">
    <w:name w:val="_levnl8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880" w:hanging="360"/>
    </w:pPr>
  </w:style>
  <w:style w:type="paragraph" w:customStyle="1" w:styleId="levnl92">
    <w:name w:val="_levnl9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 w:hanging="360"/>
    </w:pPr>
  </w:style>
  <w:style w:type="paragraph" w:customStyle="1" w:styleId="level12">
    <w:name w:val="_level1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</w:style>
  <w:style w:type="paragraph" w:customStyle="1" w:styleId="level22">
    <w:name w:val="_level2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</w:pPr>
  </w:style>
  <w:style w:type="paragraph" w:customStyle="1" w:styleId="level32">
    <w:name w:val="_level3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080" w:hanging="360"/>
    </w:pPr>
  </w:style>
  <w:style w:type="paragraph" w:customStyle="1" w:styleId="level42">
    <w:name w:val="_level4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440" w:hanging="360"/>
    </w:pPr>
  </w:style>
  <w:style w:type="paragraph" w:customStyle="1" w:styleId="level52">
    <w:name w:val="_level5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800" w:hanging="360"/>
    </w:pPr>
  </w:style>
  <w:style w:type="paragraph" w:customStyle="1" w:styleId="level62">
    <w:name w:val="_level6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0" w:hanging="360"/>
    </w:pPr>
  </w:style>
  <w:style w:type="paragraph" w:customStyle="1" w:styleId="level72">
    <w:name w:val="_level7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520" w:hanging="360"/>
    </w:pPr>
  </w:style>
  <w:style w:type="paragraph" w:customStyle="1" w:styleId="level82">
    <w:name w:val="_level8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880" w:hanging="360"/>
    </w:pPr>
  </w:style>
  <w:style w:type="paragraph" w:customStyle="1" w:styleId="level92">
    <w:name w:val="_level9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 w:hanging="360"/>
    </w:pPr>
  </w:style>
  <w:style w:type="paragraph" w:customStyle="1" w:styleId="levsl12">
    <w:name w:val="_levsl1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</w:style>
  <w:style w:type="paragraph" w:customStyle="1" w:styleId="levsl22">
    <w:name w:val="_levsl2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</w:pPr>
  </w:style>
  <w:style w:type="paragraph" w:customStyle="1" w:styleId="levsl32">
    <w:name w:val="_levsl3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080" w:hanging="360"/>
    </w:pPr>
  </w:style>
  <w:style w:type="paragraph" w:customStyle="1" w:styleId="levsl42">
    <w:name w:val="_levsl4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440" w:hanging="360"/>
    </w:pPr>
  </w:style>
  <w:style w:type="paragraph" w:customStyle="1" w:styleId="levsl52">
    <w:name w:val="_levsl5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800" w:hanging="360"/>
    </w:pPr>
  </w:style>
  <w:style w:type="paragraph" w:customStyle="1" w:styleId="levsl62">
    <w:name w:val="_levsl6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0" w:hanging="360"/>
    </w:pPr>
  </w:style>
  <w:style w:type="paragraph" w:customStyle="1" w:styleId="levsl72">
    <w:name w:val="_levsl7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520" w:hanging="360"/>
    </w:pPr>
  </w:style>
  <w:style w:type="paragraph" w:customStyle="1" w:styleId="levsl82">
    <w:name w:val="_levsl8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880" w:hanging="360"/>
    </w:pPr>
  </w:style>
  <w:style w:type="paragraph" w:customStyle="1" w:styleId="levsl92">
    <w:name w:val="_levsl9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 w:hanging="360"/>
    </w:pPr>
  </w:style>
  <w:style w:type="character" w:customStyle="1" w:styleId="DefaultPara">
    <w:name w:val="Default Para"/>
    <w:rsid w:val="00805FEC"/>
    <w:rPr>
      <w:sz w:val="20"/>
    </w:rPr>
  </w:style>
  <w:style w:type="paragraph" w:customStyle="1" w:styleId="levnl11">
    <w:name w:val="_levnl1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</w:style>
  <w:style w:type="paragraph" w:customStyle="1" w:styleId="levnl21">
    <w:name w:val="_levnl2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</w:pPr>
  </w:style>
  <w:style w:type="paragraph" w:customStyle="1" w:styleId="levnl31">
    <w:name w:val="_levnl3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080" w:hanging="360"/>
    </w:pPr>
  </w:style>
  <w:style w:type="paragraph" w:customStyle="1" w:styleId="levnl41">
    <w:name w:val="_levnl4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440" w:hanging="360"/>
    </w:pPr>
  </w:style>
  <w:style w:type="paragraph" w:customStyle="1" w:styleId="levnl51">
    <w:name w:val="_levnl5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800" w:hanging="360"/>
    </w:pPr>
  </w:style>
  <w:style w:type="paragraph" w:customStyle="1" w:styleId="levnl61">
    <w:name w:val="_levnl6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0" w:hanging="360"/>
    </w:pPr>
  </w:style>
  <w:style w:type="paragraph" w:customStyle="1" w:styleId="levnl71">
    <w:name w:val="_levnl7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520" w:hanging="360"/>
    </w:pPr>
  </w:style>
  <w:style w:type="paragraph" w:customStyle="1" w:styleId="levnl81">
    <w:name w:val="_levnl8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880" w:hanging="360"/>
    </w:pPr>
  </w:style>
  <w:style w:type="paragraph" w:customStyle="1" w:styleId="levnl91">
    <w:name w:val="_levnl9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 w:hanging="360"/>
    </w:pPr>
  </w:style>
  <w:style w:type="paragraph" w:customStyle="1" w:styleId="level11">
    <w:name w:val="_level1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</w:style>
  <w:style w:type="paragraph" w:customStyle="1" w:styleId="level21">
    <w:name w:val="_level2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</w:pPr>
  </w:style>
  <w:style w:type="paragraph" w:customStyle="1" w:styleId="level31">
    <w:name w:val="_level3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080" w:hanging="360"/>
    </w:pPr>
  </w:style>
  <w:style w:type="paragraph" w:customStyle="1" w:styleId="level41">
    <w:name w:val="_level4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440" w:hanging="360"/>
    </w:pPr>
  </w:style>
  <w:style w:type="paragraph" w:customStyle="1" w:styleId="level51">
    <w:name w:val="_level5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800" w:hanging="360"/>
    </w:pPr>
  </w:style>
  <w:style w:type="paragraph" w:customStyle="1" w:styleId="level61">
    <w:name w:val="_level6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0" w:hanging="360"/>
    </w:pPr>
  </w:style>
  <w:style w:type="paragraph" w:customStyle="1" w:styleId="level71">
    <w:name w:val="_level7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520" w:hanging="360"/>
    </w:pPr>
  </w:style>
  <w:style w:type="paragraph" w:customStyle="1" w:styleId="level81">
    <w:name w:val="_level8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880" w:hanging="360"/>
    </w:pPr>
  </w:style>
  <w:style w:type="paragraph" w:customStyle="1" w:styleId="level91">
    <w:name w:val="_level9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 w:hanging="360"/>
    </w:pPr>
  </w:style>
  <w:style w:type="paragraph" w:customStyle="1" w:styleId="levsl11">
    <w:name w:val="_levsl1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</w:style>
  <w:style w:type="paragraph" w:customStyle="1" w:styleId="levsl21">
    <w:name w:val="_levsl2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</w:pPr>
  </w:style>
  <w:style w:type="paragraph" w:customStyle="1" w:styleId="levsl31">
    <w:name w:val="_levsl3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080" w:hanging="360"/>
    </w:pPr>
  </w:style>
  <w:style w:type="paragraph" w:customStyle="1" w:styleId="levsl41">
    <w:name w:val="_levsl4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440" w:hanging="360"/>
    </w:pPr>
  </w:style>
  <w:style w:type="paragraph" w:customStyle="1" w:styleId="levsl51">
    <w:name w:val="_levsl5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800" w:hanging="360"/>
    </w:pPr>
  </w:style>
  <w:style w:type="paragraph" w:customStyle="1" w:styleId="levsl61">
    <w:name w:val="_levsl6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0" w:hanging="360"/>
    </w:pPr>
  </w:style>
  <w:style w:type="paragraph" w:customStyle="1" w:styleId="levsl71">
    <w:name w:val="_levsl7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520" w:hanging="360"/>
    </w:pPr>
  </w:style>
  <w:style w:type="paragraph" w:customStyle="1" w:styleId="levsl81">
    <w:name w:val="_levsl8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880" w:hanging="360"/>
    </w:pPr>
  </w:style>
  <w:style w:type="paragraph" w:customStyle="1" w:styleId="levsl91">
    <w:name w:val="_levsl9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 w:hanging="360"/>
    </w:pPr>
  </w:style>
  <w:style w:type="character" w:customStyle="1" w:styleId="DefaultPara0">
    <w:name w:val="Default Para"/>
    <w:rsid w:val="00805FEC"/>
    <w:rPr>
      <w:sz w:val="20"/>
    </w:rPr>
  </w:style>
  <w:style w:type="paragraph" w:customStyle="1" w:styleId="levnl1">
    <w:name w:val="_levnl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</w:style>
  <w:style w:type="paragraph" w:customStyle="1" w:styleId="levnl2">
    <w:name w:val="_levnl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</w:pPr>
  </w:style>
  <w:style w:type="paragraph" w:customStyle="1" w:styleId="levnl3">
    <w:name w:val="_levnl3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080" w:hanging="360"/>
    </w:pPr>
  </w:style>
  <w:style w:type="paragraph" w:customStyle="1" w:styleId="levnl4">
    <w:name w:val="_levnl4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440" w:hanging="360"/>
    </w:pPr>
  </w:style>
  <w:style w:type="paragraph" w:customStyle="1" w:styleId="levnl5">
    <w:name w:val="_levnl5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800" w:hanging="360"/>
    </w:pPr>
  </w:style>
  <w:style w:type="paragraph" w:customStyle="1" w:styleId="levnl6">
    <w:name w:val="_levnl6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0" w:hanging="360"/>
    </w:pPr>
  </w:style>
  <w:style w:type="paragraph" w:customStyle="1" w:styleId="levnl7">
    <w:name w:val="_levnl7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520" w:hanging="360"/>
    </w:pPr>
  </w:style>
  <w:style w:type="paragraph" w:customStyle="1" w:styleId="levnl8">
    <w:name w:val="_levnl8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880" w:hanging="360"/>
    </w:pPr>
  </w:style>
  <w:style w:type="paragraph" w:customStyle="1" w:styleId="levnl9">
    <w:name w:val="_levnl9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 w:hanging="360"/>
    </w:pPr>
  </w:style>
  <w:style w:type="paragraph" w:customStyle="1" w:styleId="level1">
    <w:name w:val="_level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</w:style>
  <w:style w:type="paragraph" w:customStyle="1" w:styleId="level2">
    <w:name w:val="_level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</w:pPr>
  </w:style>
  <w:style w:type="paragraph" w:customStyle="1" w:styleId="level3">
    <w:name w:val="_level3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080" w:hanging="360"/>
    </w:pPr>
  </w:style>
  <w:style w:type="paragraph" w:customStyle="1" w:styleId="level4">
    <w:name w:val="_level4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440" w:hanging="360"/>
    </w:pPr>
  </w:style>
  <w:style w:type="paragraph" w:customStyle="1" w:styleId="level5">
    <w:name w:val="_level5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800" w:hanging="360"/>
    </w:pPr>
  </w:style>
  <w:style w:type="paragraph" w:customStyle="1" w:styleId="level6">
    <w:name w:val="_level6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0" w:hanging="360"/>
    </w:pPr>
  </w:style>
  <w:style w:type="paragraph" w:customStyle="1" w:styleId="level7">
    <w:name w:val="_level7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520" w:hanging="360"/>
    </w:pPr>
  </w:style>
  <w:style w:type="paragraph" w:customStyle="1" w:styleId="level8">
    <w:name w:val="_level8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880" w:hanging="360"/>
    </w:pPr>
  </w:style>
  <w:style w:type="paragraph" w:customStyle="1" w:styleId="level9">
    <w:name w:val="_level9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 w:hanging="360"/>
    </w:pPr>
  </w:style>
  <w:style w:type="paragraph" w:customStyle="1" w:styleId="levsl1">
    <w:name w:val="_levsl1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</w:style>
  <w:style w:type="paragraph" w:customStyle="1" w:styleId="levsl2">
    <w:name w:val="_levsl2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</w:pPr>
  </w:style>
  <w:style w:type="paragraph" w:customStyle="1" w:styleId="levsl3">
    <w:name w:val="_levsl3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080" w:hanging="360"/>
    </w:pPr>
  </w:style>
  <w:style w:type="paragraph" w:customStyle="1" w:styleId="levsl4">
    <w:name w:val="_levsl4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440" w:hanging="360"/>
    </w:pPr>
  </w:style>
  <w:style w:type="paragraph" w:customStyle="1" w:styleId="levsl5">
    <w:name w:val="_levsl5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800" w:hanging="360"/>
    </w:pPr>
  </w:style>
  <w:style w:type="paragraph" w:customStyle="1" w:styleId="levsl6">
    <w:name w:val="_levsl6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0" w:hanging="360"/>
    </w:pPr>
  </w:style>
  <w:style w:type="paragraph" w:customStyle="1" w:styleId="levsl7">
    <w:name w:val="_levsl7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520" w:hanging="360"/>
    </w:pPr>
  </w:style>
  <w:style w:type="paragraph" w:customStyle="1" w:styleId="levsl8">
    <w:name w:val="_levsl8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880" w:hanging="360"/>
    </w:pPr>
  </w:style>
  <w:style w:type="paragraph" w:customStyle="1" w:styleId="levsl9">
    <w:name w:val="_levsl9"/>
    <w:basedOn w:val="Normal"/>
    <w:rsid w:val="00805FE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 w:hanging="360"/>
    </w:pPr>
  </w:style>
  <w:style w:type="character" w:customStyle="1" w:styleId="DefaultPara1">
    <w:name w:val="Default Para"/>
    <w:rsid w:val="00805FEC"/>
    <w:rPr>
      <w:sz w:val="20"/>
    </w:rPr>
  </w:style>
  <w:style w:type="paragraph" w:customStyle="1" w:styleId="Level10">
    <w:name w:val="Level 1"/>
    <w:basedOn w:val="Normal"/>
    <w:rsid w:val="00805FEC"/>
    <w:pPr>
      <w:widowControl w:val="0"/>
    </w:pPr>
  </w:style>
  <w:style w:type="paragraph" w:customStyle="1" w:styleId="Level20">
    <w:name w:val="Level 2"/>
    <w:basedOn w:val="Normal"/>
    <w:rsid w:val="00805FEC"/>
    <w:pPr>
      <w:widowControl w:val="0"/>
    </w:pPr>
  </w:style>
  <w:style w:type="paragraph" w:customStyle="1" w:styleId="Level30">
    <w:name w:val="Level 3"/>
    <w:basedOn w:val="Normal"/>
    <w:rsid w:val="00805FEC"/>
    <w:pPr>
      <w:widowControl w:val="0"/>
    </w:pPr>
  </w:style>
  <w:style w:type="paragraph" w:customStyle="1" w:styleId="Level40">
    <w:name w:val="Level 4"/>
    <w:basedOn w:val="Normal"/>
    <w:rsid w:val="00805FEC"/>
    <w:pPr>
      <w:widowControl w:val="0"/>
    </w:pPr>
  </w:style>
  <w:style w:type="paragraph" w:customStyle="1" w:styleId="Level50">
    <w:name w:val="Level 5"/>
    <w:basedOn w:val="Normal"/>
    <w:rsid w:val="00805FEC"/>
    <w:pPr>
      <w:widowControl w:val="0"/>
    </w:pPr>
  </w:style>
  <w:style w:type="paragraph" w:customStyle="1" w:styleId="Level60">
    <w:name w:val="Level 6"/>
    <w:basedOn w:val="Normal"/>
    <w:rsid w:val="00805FEC"/>
    <w:pPr>
      <w:widowControl w:val="0"/>
    </w:pPr>
  </w:style>
  <w:style w:type="paragraph" w:customStyle="1" w:styleId="Level70">
    <w:name w:val="Level 7"/>
    <w:basedOn w:val="Normal"/>
    <w:rsid w:val="00805FEC"/>
    <w:pPr>
      <w:widowControl w:val="0"/>
    </w:pPr>
  </w:style>
  <w:style w:type="paragraph" w:customStyle="1" w:styleId="Level80">
    <w:name w:val="Level 8"/>
    <w:basedOn w:val="Normal"/>
    <w:rsid w:val="00805FEC"/>
    <w:pPr>
      <w:widowControl w:val="0"/>
    </w:pPr>
  </w:style>
  <w:style w:type="paragraph" w:customStyle="1" w:styleId="Level90">
    <w:name w:val="Level 9"/>
    <w:basedOn w:val="Normal"/>
    <w:rsid w:val="00805FEC"/>
    <w:pPr>
      <w:widowControl w:val="0"/>
    </w:pPr>
  </w:style>
  <w:style w:type="character" w:customStyle="1" w:styleId="SYSHYPERTEXT">
    <w:name w:val="SYS_HYPERTEXT"/>
    <w:rsid w:val="00805FEC"/>
    <w:rPr>
      <w:color w:val="0000FF"/>
      <w:sz w:val="24"/>
      <w:u w:val="single"/>
    </w:rPr>
  </w:style>
  <w:style w:type="paragraph" w:styleId="BodyText">
    <w:name w:val="Body Text"/>
    <w:basedOn w:val="Normal"/>
    <w:rsid w:val="006376ED"/>
    <w:pPr>
      <w:spacing w:after="120"/>
    </w:pPr>
  </w:style>
  <w:style w:type="character" w:styleId="Hyperlink">
    <w:name w:val="Hyperlink"/>
    <w:rsid w:val="00010D3B"/>
    <w:rPr>
      <w:color w:val="0000FF"/>
      <w:u w:val="single"/>
    </w:rPr>
  </w:style>
  <w:style w:type="paragraph" w:styleId="Title">
    <w:name w:val="Title"/>
    <w:basedOn w:val="Normal"/>
    <w:qFormat/>
    <w:rsid w:val="0048389E"/>
    <w:pPr>
      <w:jc w:val="center"/>
    </w:pPr>
    <w:rPr>
      <w:sz w:val="44"/>
      <w:szCs w:val="24"/>
    </w:rPr>
  </w:style>
  <w:style w:type="table" w:styleId="TableGrid">
    <w:name w:val="Table Grid"/>
    <w:basedOn w:val="TableNormal"/>
    <w:rsid w:val="00546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206"/>
    <w:pPr>
      <w:ind w:left="720"/>
      <w:contextualSpacing/>
    </w:pPr>
  </w:style>
  <w:style w:type="paragraph" w:styleId="NoSpacing">
    <w:name w:val="No Spacing"/>
    <w:uiPriority w:val="1"/>
    <w:qFormat/>
    <w:rsid w:val="00F23B13"/>
    <w:rPr>
      <w:sz w:val="24"/>
    </w:rPr>
  </w:style>
  <w:style w:type="paragraph" w:styleId="BalloonText">
    <w:name w:val="Balloon Text"/>
    <w:basedOn w:val="Normal"/>
    <w:link w:val="BalloonTextChar"/>
    <w:rsid w:val="000002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21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173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0995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2" w:space="11" w:color="CCCCCC"/>
                <w:bottom w:val="single" w:sz="6" w:space="11" w:color="CCCCCC"/>
                <w:right w:val="single" w:sz="2" w:space="11" w:color="CCCCCC"/>
              </w:divBdr>
              <w:divsChild>
                <w:div w:id="876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77030">
                          <w:marLeft w:val="-225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697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2" w:space="11" w:color="CCCCCC"/>
                <w:bottom w:val="single" w:sz="6" w:space="11" w:color="CCCCCC"/>
                <w:right w:val="single" w:sz="2" w:space="11" w:color="CCCCCC"/>
              </w:divBdr>
              <w:divsChild>
                <w:div w:id="15594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520">
                          <w:marLeft w:val="-225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mitmalho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D91EAD-9E2D-4006-9759-787D19097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Shashank Khanna</vt:lpstr>
    </vt:vector>
  </TitlesOfParts>
  <Company>Grizli777</Company>
  <LinksUpToDate>false</LinksUpToDate>
  <CharactersWithSpaces>3652</CharactersWithSpaces>
  <SharedDoc>false</SharedDoc>
  <HLinks>
    <vt:vector size="12" baseType="variant">
      <vt:variant>
        <vt:i4>1310737</vt:i4>
      </vt:variant>
      <vt:variant>
        <vt:i4>5</vt:i4>
      </vt:variant>
      <vt:variant>
        <vt:i4>0</vt:i4>
      </vt:variant>
      <vt:variant>
        <vt:i4>5</vt:i4>
      </vt:variant>
      <vt:variant>
        <vt:lpwstr>http://www.linkedin.com/pub/b/a0b/453</vt:lpwstr>
      </vt:variant>
      <vt:variant>
        <vt:lpwstr/>
      </vt:variant>
      <vt:variant>
        <vt:i4>196669</vt:i4>
      </vt:variant>
      <vt:variant>
        <vt:i4>2</vt:i4>
      </vt:variant>
      <vt:variant>
        <vt:i4>0</vt:i4>
      </vt:variant>
      <vt:variant>
        <vt:i4>5</vt:i4>
      </vt:variant>
      <vt:variant>
        <vt:lpwstr>mailto:apil.sethi@gmailcom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Shashank Khanna</dc:title>
  <dc:creator>Shashank</dc:creator>
  <cp:lastModifiedBy>sk</cp:lastModifiedBy>
  <cp:revision>15</cp:revision>
  <cp:lastPrinted>2016-02-27T06:09:00Z</cp:lastPrinted>
  <dcterms:created xsi:type="dcterms:W3CDTF">2020-01-28T15:24:00Z</dcterms:created>
  <dcterms:modified xsi:type="dcterms:W3CDTF">2020-01-28T15:56:00Z</dcterms:modified>
</cp:coreProperties>
</file>